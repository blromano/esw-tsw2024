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31B6692" w14:textId="1EBEDEF9" w:rsidR="401499AC" w:rsidRDefault="401499AC" w:rsidP="401499AC">
      <w:pPr>
        <w:pStyle w:val="Ttulo1"/>
        <w:spacing w:line="240" w:lineRule="auto"/>
        <w:jc w:val="right"/>
        <w:rPr>
          <w:rFonts w:eastAsia="Arial"/>
        </w:rPr>
      </w:pPr>
      <w:commentRangeStart w:id="0"/>
      <w:commentRangeStart w:id="1"/>
      <w:commentRangeStart w:id="2"/>
      <w:commentRangeStart w:id="3"/>
      <w:commentRangeEnd w:id="0"/>
      <w:r>
        <w:commentReference w:id="0"/>
      </w:r>
      <w:commentRangeEnd w:id="1"/>
      <w:r>
        <w:commentReference w:id="1"/>
      </w:r>
      <w:commentRangeEnd w:id="2"/>
      <w:r>
        <w:commentReference w:id="2"/>
      </w:r>
      <w:commentRangeEnd w:id="3"/>
      <w:r>
        <w:commentReference w:id="3"/>
      </w:r>
      <w:r w:rsidRPr="401499AC">
        <w:rPr>
          <w:rFonts w:eastAsia="Arial"/>
        </w:rPr>
        <w:t xml:space="preserve">             RoçaPlan - Sistema para Gestão da Roça</w:t>
      </w:r>
    </w:p>
    <w:p w14:paraId="26824D06" w14:textId="77777777" w:rsidR="00621CE1" w:rsidRDefault="401499AC">
      <w:pPr>
        <w:pStyle w:val="Ttulo1"/>
        <w:jc w:val="right"/>
      </w:pPr>
      <w:r>
        <w:t>Visão (Projeto Acadêmico)</w:t>
      </w:r>
    </w:p>
    <w:p w14:paraId="79E8AA5E" w14:textId="0B32760E" w:rsidR="00621CE1" w:rsidRDefault="00715AAF">
      <w:pPr>
        <w:pStyle w:val="Ttulo1"/>
        <w:jc w:val="right"/>
      </w:pPr>
      <w:r>
        <w:rPr>
          <w:sz w:val="28"/>
          <w:szCs w:val="28"/>
        </w:rPr>
        <w:t>Versão 2.1</w:t>
      </w:r>
    </w:p>
    <w:p w14:paraId="672A6659" w14:textId="77777777" w:rsidR="00621CE1" w:rsidRDefault="00621CE1">
      <w:pPr>
        <w:pStyle w:val="Ttulo1"/>
        <w:jc w:val="right"/>
        <w:rPr>
          <w:sz w:val="28"/>
          <w:szCs w:val="28"/>
        </w:rPr>
      </w:pPr>
      <w:bookmarkStart w:id="4" w:name="_GoBack"/>
      <w:bookmarkEnd w:id="4"/>
    </w:p>
    <w:p w14:paraId="0A37501D" w14:textId="77777777" w:rsidR="00621CE1" w:rsidRDefault="00621CE1">
      <w:pPr>
        <w:pStyle w:val="Ttulo1"/>
        <w:jc w:val="right"/>
      </w:pPr>
    </w:p>
    <w:p w14:paraId="5DAB6C7B" w14:textId="77777777" w:rsidR="00621CE1" w:rsidRDefault="00621CE1">
      <w:pPr>
        <w:pStyle w:val="Ttulo1"/>
        <w:rPr>
          <w:sz w:val="28"/>
          <w:szCs w:val="28"/>
        </w:rPr>
      </w:pPr>
    </w:p>
    <w:p w14:paraId="02EB378F" w14:textId="77777777" w:rsidR="00621CE1" w:rsidRDefault="00621CE1">
      <w:pPr>
        <w:sectPr w:rsidR="00621CE1">
          <w:headerReference w:type="default" r:id="rId9"/>
          <w:footerReference w:type="default" r:id="rId10"/>
          <w:pgSz w:w="12240" w:h="15840"/>
          <w:pgMar w:top="1417" w:right="1440" w:bottom="1417" w:left="1440" w:header="720" w:footer="720" w:gutter="0"/>
          <w:cols w:space="720"/>
          <w:docGrid w:linePitch="360"/>
        </w:sectPr>
      </w:pPr>
    </w:p>
    <w:p w14:paraId="0CED6268" w14:textId="77777777" w:rsidR="00621CE1" w:rsidRDefault="401499AC">
      <w:pPr>
        <w:pStyle w:val="Ttulo1"/>
      </w:pPr>
      <w:r>
        <w:lastRenderedPageBreak/>
        <w:t>Histórico da Revisão</w:t>
      </w:r>
    </w:p>
    <w:tbl>
      <w:tblPr>
        <w:tblW w:w="0" w:type="auto"/>
        <w:tblInd w:w="-14" w:type="dxa"/>
        <w:tblLayout w:type="fixed"/>
        <w:tblLook w:val="0000" w:firstRow="0" w:lastRow="0" w:firstColumn="0" w:lastColumn="0" w:noHBand="0" w:noVBand="0"/>
      </w:tblPr>
      <w:tblGrid>
        <w:gridCol w:w="2304"/>
        <w:gridCol w:w="1152"/>
        <w:gridCol w:w="3744"/>
        <w:gridCol w:w="2334"/>
      </w:tblGrid>
      <w:tr w:rsidR="00621CE1" w14:paraId="5762ED0E" w14:textId="77777777" w:rsidTr="7E18E929">
        <w:tc>
          <w:tcPr>
            <w:tcW w:w="2304" w:type="dxa"/>
            <w:tcBorders>
              <w:top w:val="single" w:sz="6" w:space="0" w:color="000000" w:themeColor="text1"/>
              <w:left w:val="single" w:sz="6" w:space="0" w:color="000000" w:themeColor="text1"/>
              <w:bottom w:val="single" w:sz="6" w:space="0" w:color="000000" w:themeColor="text1"/>
            </w:tcBorders>
            <w:shd w:val="clear" w:color="auto" w:fill="auto"/>
          </w:tcPr>
          <w:p w14:paraId="51A59785" w14:textId="77777777" w:rsidR="00621CE1" w:rsidRDefault="401499AC">
            <w:pPr>
              <w:pStyle w:val="Tabletext"/>
              <w:jc w:val="center"/>
            </w:pPr>
            <w:r w:rsidRPr="401499AC">
              <w:rPr>
                <w:b/>
                <w:bCs/>
              </w:rPr>
              <w:t>Data</w:t>
            </w:r>
          </w:p>
        </w:tc>
        <w:tc>
          <w:tcPr>
            <w:tcW w:w="1152" w:type="dxa"/>
            <w:tcBorders>
              <w:top w:val="single" w:sz="6" w:space="0" w:color="000000" w:themeColor="text1"/>
              <w:left w:val="single" w:sz="6" w:space="0" w:color="000000" w:themeColor="text1"/>
              <w:bottom w:val="single" w:sz="6" w:space="0" w:color="000000" w:themeColor="text1"/>
            </w:tcBorders>
            <w:shd w:val="clear" w:color="auto" w:fill="auto"/>
          </w:tcPr>
          <w:p w14:paraId="59470D07" w14:textId="77777777" w:rsidR="00621CE1" w:rsidRDefault="401499AC" w:rsidP="401499AC">
            <w:pPr>
              <w:pStyle w:val="Tabletext"/>
              <w:jc w:val="center"/>
              <w:rPr>
                <w:b/>
                <w:bCs/>
              </w:rPr>
            </w:pPr>
            <w:r w:rsidRPr="401499AC">
              <w:rPr>
                <w:b/>
                <w:bCs/>
              </w:rPr>
              <w:t>Versão</w:t>
            </w:r>
          </w:p>
        </w:tc>
        <w:tc>
          <w:tcPr>
            <w:tcW w:w="3744" w:type="dxa"/>
            <w:tcBorders>
              <w:top w:val="single" w:sz="6" w:space="0" w:color="000000" w:themeColor="text1"/>
              <w:left w:val="single" w:sz="6" w:space="0" w:color="000000" w:themeColor="text1"/>
              <w:bottom w:val="single" w:sz="6" w:space="0" w:color="000000" w:themeColor="text1"/>
            </w:tcBorders>
            <w:shd w:val="clear" w:color="auto" w:fill="auto"/>
          </w:tcPr>
          <w:p w14:paraId="212251CE" w14:textId="77777777" w:rsidR="00621CE1" w:rsidRDefault="401499AC" w:rsidP="401499AC">
            <w:pPr>
              <w:pStyle w:val="Tabletext"/>
              <w:jc w:val="center"/>
              <w:rPr>
                <w:b/>
                <w:bCs/>
              </w:rPr>
            </w:pPr>
            <w:r w:rsidRPr="401499AC">
              <w:rPr>
                <w:b/>
                <w:bCs/>
              </w:rPr>
              <w:t>Descrição</w:t>
            </w:r>
          </w:p>
        </w:tc>
        <w:tc>
          <w:tcPr>
            <w:tcW w:w="2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320DDC" w14:textId="77777777" w:rsidR="00621CE1" w:rsidRDefault="401499AC">
            <w:pPr>
              <w:pStyle w:val="Tabletext"/>
              <w:jc w:val="center"/>
            </w:pPr>
            <w:r w:rsidRPr="401499AC">
              <w:rPr>
                <w:b/>
                <w:bCs/>
              </w:rPr>
              <w:t>Autor</w:t>
            </w:r>
          </w:p>
        </w:tc>
      </w:tr>
      <w:tr w:rsidR="00621CE1" w14:paraId="3377E814" w14:textId="77777777" w:rsidTr="7E18E929">
        <w:trPr>
          <w:trHeight w:val="300"/>
        </w:trPr>
        <w:tc>
          <w:tcPr>
            <w:tcW w:w="2304" w:type="dxa"/>
            <w:tcBorders>
              <w:top w:val="single" w:sz="6" w:space="0" w:color="000000" w:themeColor="text1"/>
              <w:left w:val="single" w:sz="6" w:space="0" w:color="000000" w:themeColor="text1"/>
              <w:bottom w:val="single" w:sz="6" w:space="0" w:color="000000" w:themeColor="text1"/>
            </w:tcBorders>
            <w:shd w:val="clear" w:color="auto" w:fill="auto"/>
          </w:tcPr>
          <w:p w14:paraId="2577A10E" w14:textId="168FD7C8" w:rsidR="00621CE1" w:rsidRDefault="7E18E929">
            <w:pPr>
              <w:pStyle w:val="Tabletext"/>
            </w:pPr>
            <w:r>
              <w:t>04/04/2024</w:t>
            </w:r>
          </w:p>
        </w:tc>
        <w:tc>
          <w:tcPr>
            <w:tcW w:w="1152" w:type="dxa"/>
            <w:tcBorders>
              <w:top w:val="single" w:sz="6" w:space="0" w:color="000000" w:themeColor="text1"/>
              <w:left w:val="single" w:sz="6" w:space="0" w:color="000000" w:themeColor="text1"/>
              <w:bottom w:val="single" w:sz="6" w:space="0" w:color="000000" w:themeColor="text1"/>
            </w:tcBorders>
            <w:shd w:val="clear" w:color="auto" w:fill="auto"/>
          </w:tcPr>
          <w:p w14:paraId="4B3AA50C" w14:textId="4777C252" w:rsidR="00621CE1" w:rsidRDefault="7E18E929">
            <w:pPr>
              <w:pStyle w:val="Tabletext"/>
            </w:pPr>
            <w:r>
              <w:t>1.0</w:t>
            </w:r>
          </w:p>
        </w:tc>
        <w:tc>
          <w:tcPr>
            <w:tcW w:w="3744" w:type="dxa"/>
            <w:tcBorders>
              <w:top w:val="single" w:sz="6" w:space="0" w:color="000000" w:themeColor="text1"/>
              <w:left w:val="single" w:sz="6" w:space="0" w:color="000000" w:themeColor="text1"/>
              <w:bottom w:val="single" w:sz="6" w:space="0" w:color="000000" w:themeColor="text1"/>
            </w:tcBorders>
            <w:shd w:val="clear" w:color="auto" w:fill="auto"/>
          </w:tcPr>
          <w:p w14:paraId="395DAE0E" w14:textId="273D20D5" w:rsidR="00621CE1" w:rsidRPr="005927DF" w:rsidRDefault="7E18E929" w:rsidP="7E18E929">
            <w:pPr>
              <w:pStyle w:val="Tabletext"/>
            </w:pPr>
            <w:r>
              <w:t>Seções 1, 2, 3.1 e 3.2</w:t>
            </w:r>
          </w:p>
        </w:tc>
        <w:tc>
          <w:tcPr>
            <w:tcW w:w="2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B9C010" w14:textId="18A25350" w:rsidR="00621CE1" w:rsidRDefault="7E18E929">
            <w:pPr>
              <w:pStyle w:val="Tabletext"/>
            </w:pPr>
            <w:r>
              <w:t>Amanda Moreira, Giovana Naiara, João Maciel</w:t>
            </w:r>
          </w:p>
        </w:tc>
      </w:tr>
      <w:tr w:rsidR="7E18E929" w14:paraId="4CBCC48D" w14:textId="77777777" w:rsidTr="7E18E929">
        <w:trPr>
          <w:trHeight w:val="300"/>
        </w:trPr>
        <w:tc>
          <w:tcPr>
            <w:tcW w:w="2304" w:type="dxa"/>
            <w:tcBorders>
              <w:top w:val="single" w:sz="6" w:space="0" w:color="000000" w:themeColor="text1"/>
              <w:left w:val="single" w:sz="6" w:space="0" w:color="000000" w:themeColor="text1"/>
              <w:bottom w:val="single" w:sz="6" w:space="0" w:color="000000" w:themeColor="text1"/>
            </w:tcBorders>
            <w:shd w:val="clear" w:color="auto" w:fill="auto"/>
          </w:tcPr>
          <w:p w14:paraId="62750280" w14:textId="22B39B64" w:rsidR="7E18E929" w:rsidRDefault="7E18E929" w:rsidP="7E18E929">
            <w:pPr>
              <w:pStyle w:val="Tabletext"/>
            </w:pPr>
            <w:r>
              <w:t>08/04/2024</w:t>
            </w:r>
          </w:p>
        </w:tc>
        <w:tc>
          <w:tcPr>
            <w:tcW w:w="1152" w:type="dxa"/>
            <w:tcBorders>
              <w:top w:val="single" w:sz="6" w:space="0" w:color="000000" w:themeColor="text1"/>
              <w:left w:val="single" w:sz="6" w:space="0" w:color="000000" w:themeColor="text1"/>
              <w:bottom w:val="single" w:sz="6" w:space="0" w:color="000000" w:themeColor="text1"/>
            </w:tcBorders>
            <w:shd w:val="clear" w:color="auto" w:fill="auto"/>
          </w:tcPr>
          <w:p w14:paraId="5FF7D08B" w14:textId="488B6CF5" w:rsidR="7E18E929" w:rsidRDefault="7E18E929" w:rsidP="7E18E929">
            <w:pPr>
              <w:pStyle w:val="Tabletext"/>
            </w:pPr>
            <w:r>
              <w:t>1.1</w:t>
            </w:r>
          </w:p>
        </w:tc>
        <w:tc>
          <w:tcPr>
            <w:tcW w:w="3744" w:type="dxa"/>
            <w:tcBorders>
              <w:top w:val="single" w:sz="6" w:space="0" w:color="000000" w:themeColor="text1"/>
              <w:left w:val="single" w:sz="6" w:space="0" w:color="000000" w:themeColor="text1"/>
              <w:bottom w:val="single" w:sz="6" w:space="0" w:color="000000" w:themeColor="text1"/>
            </w:tcBorders>
            <w:shd w:val="clear" w:color="auto" w:fill="auto"/>
          </w:tcPr>
          <w:p w14:paraId="15C9A679" w14:textId="6E24C520" w:rsidR="7E18E929" w:rsidRDefault="7E18E929" w:rsidP="7E18E929">
            <w:pPr>
              <w:pStyle w:val="Tabletext"/>
            </w:pPr>
            <w:r>
              <w:t>Seções 4 e 5</w:t>
            </w:r>
          </w:p>
        </w:tc>
        <w:tc>
          <w:tcPr>
            <w:tcW w:w="2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BE0362" w14:textId="187E0EC9" w:rsidR="7E18E929" w:rsidRDefault="7E18E929" w:rsidP="7E18E929">
            <w:pPr>
              <w:pStyle w:val="Tabletext"/>
            </w:pPr>
            <w:r>
              <w:t>Giovana Naiara</w:t>
            </w:r>
          </w:p>
        </w:tc>
      </w:tr>
      <w:tr w:rsidR="7E18E929" w14:paraId="2ECF0626" w14:textId="77777777" w:rsidTr="7E18E929">
        <w:trPr>
          <w:trHeight w:val="300"/>
        </w:trPr>
        <w:tc>
          <w:tcPr>
            <w:tcW w:w="2304" w:type="dxa"/>
            <w:tcBorders>
              <w:top w:val="single" w:sz="6" w:space="0" w:color="000000" w:themeColor="text1"/>
              <w:left w:val="single" w:sz="6" w:space="0" w:color="000000" w:themeColor="text1"/>
              <w:bottom w:val="single" w:sz="6" w:space="0" w:color="000000" w:themeColor="text1"/>
            </w:tcBorders>
            <w:shd w:val="clear" w:color="auto" w:fill="auto"/>
          </w:tcPr>
          <w:p w14:paraId="13A9EBBF" w14:textId="39A4B04E" w:rsidR="7E18E929" w:rsidRDefault="7E18E929" w:rsidP="7E18E929">
            <w:pPr>
              <w:pStyle w:val="Tabletext"/>
            </w:pPr>
            <w:r>
              <w:t>10/04/2024</w:t>
            </w:r>
          </w:p>
        </w:tc>
        <w:tc>
          <w:tcPr>
            <w:tcW w:w="1152" w:type="dxa"/>
            <w:tcBorders>
              <w:top w:val="single" w:sz="6" w:space="0" w:color="000000" w:themeColor="text1"/>
              <w:left w:val="single" w:sz="6" w:space="0" w:color="000000" w:themeColor="text1"/>
              <w:bottom w:val="single" w:sz="6" w:space="0" w:color="000000" w:themeColor="text1"/>
            </w:tcBorders>
            <w:shd w:val="clear" w:color="auto" w:fill="auto"/>
          </w:tcPr>
          <w:p w14:paraId="591103AC" w14:textId="04271346" w:rsidR="7E18E929" w:rsidRDefault="7E18E929" w:rsidP="7E18E929">
            <w:pPr>
              <w:pStyle w:val="Tabletext"/>
            </w:pPr>
            <w:r>
              <w:t>2.0</w:t>
            </w:r>
          </w:p>
        </w:tc>
        <w:tc>
          <w:tcPr>
            <w:tcW w:w="3744" w:type="dxa"/>
            <w:tcBorders>
              <w:top w:val="single" w:sz="6" w:space="0" w:color="000000" w:themeColor="text1"/>
              <w:left w:val="single" w:sz="6" w:space="0" w:color="000000" w:themeColor="text1"/>
              <w:bottom w:val="single" w:sz="6" w:space="0" w:color="000000" w:themeColor="text1"/>
            </w:tcBorders>
            <w:shd w:val="clear" w:color="auto" w:fill="auto"/>
          </w:tcPr>
          <w:p w14:paraId="7DF96930" w14:textId="76C5D872" w:rsidR="7E18E929" w:rsidRDefault="7E18E929" w:rsidP="7E18E929">
            <w:pPr>
              <w:pStyle w:val="Tabletext"/>
            </w:pPr>
            <w:r>
              <w:t>Seção 3.3</w:t>
            </w:r>
          </w:p>
        </w:tc>
        <w:tc>
          <w:tcPr>
            <w:tcW w:w="2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C0B4D9" w14:textId="660D77D1" w:rsidR="7E18E929" w:rsidRDefault="7E18E929" w:rsidP="7E18E929">
            <w:pPr>
              <w:pStyle w:val="Tabletext"/>
            </w:pPr>
            <w:r>
              <w:t>Amanda Moreira</w:t>
            </w:r>
          </w:p>
        </w:tc>
      </w:tr>
      <w:tr w:rsidR="7E18E929" w14:paraId="5907940C" w14:textId="77777777" w:rsidTr="7E18E929">
        <w:trPr>
          <w:trHeight w:val="300"/>
        </w:trPr>
        <w:tc>
          <w:tcPr>
            <w:tcW w:w="2304" w:type="dxa"/>
            <w:tcBorders>
              <w:top w:val="single" w:sz="6" w:space="0" w:color="000000" w:themeColor="text1"/>
              <w:left w:val="single" w:sz="6" w:space="0" w:color="000000" w:themeColor="text1"/>
              <w:bottom w:val="single" w:sz="6" w:space="0" w:color="000000" w:themeColor="text1"/>
            </w:tcBorders>
            <w:shd w:val="clear" w:color="auto" w:fill="auto"/>
          </w:tcPr>
          <w:p w14:paraId="3FA3DBC7" w14:textId="1D292B34" w:rsidR="7E18E929" w:rsidRDefault="7E18E929" w:rsidP="7E18E929">
            <w:pPr>
              <w:pStyle w:val="Tabletext"/>
            </w:pPr>
            <w:r>
              <w:t>11/04/2024</w:t>
            </w:r>
          </w:p>
        </w:tc>
        <w:tc>
          <w:tcPr>
            <w:tcW w:w="1152" w:type="dxa"/>
            <w:tcBorders>
              <w:top w:val="single" w:sz="6" w:space="0" w:color="000000" w:themeColor="text1"/>
              <w:left w:val="single" w:sz="6" w:space="0" w:color="000000" w:themeColor="text1"/>
              <w:bottom w:val="single" w:sz="6" w:space="0" w:color="000000" w:themeColor="text1"/>
            </w:tcBorders>
            <w:shd w:val="clear" w:color="auto" w:fill="auto"/>
          </w:tcPr>
          <w:p w14:paraId="7FA00C1D" w14:textId="1C871CC2" w:rsidR="7E18E929" w:rsidRDefault="7E18E929" w:rsidP="7E18E929">
            <w:pPr>
              <w:pStyle w:val="Tabletext"/>
            </w:pPr>
            <w:r>
              <w:t>2.1</w:t>
            </w:r>
          </w:p>
        </w:tc>
        <w:tc>
          <w:tcPr>
            <w:tcW w:w="3744" w:type="dxa"/>
            <w:tcBorders>
              <w:top w:val="single" w:sz="6" w:space="0" w:color="000000" w:themeColor="text1"/>
              <w:left w:val="single" w:sz="6" w:space="0" w:color="000000" w:themeColor="text1"/>
              <w:bottom w:val="single" w:sz="6" w:space="0" w:color="000000" w:themeColor="text1"/>
            </w:tcBorders>
            <w:shd w:val="clear" w:color="auto" w:fill="auto"/>
          </w:tcPr>
          <w:p w14:paraId="7A67C0DD" w14:textId="6C67A721" w:rsidR="7E18E929" w:rsidRDefault="7E18E929" w:rsidP="7E18E929">
            <w:pPr>
              <w:pStyle w:val="Tabletext"/>
            </w:pPr>
            <w:r>
              <w:t>Revisão do Documento</w:t>
            </w:r>
          </w:p>
        </w:tc>
        <w:tc>
          <w:tcPr>
            <w:tcW w:w="23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7DC925" w14:textId="12FC58AB" w:rsidR="7E18E929" w:rsidRDefault="7E18E929" w:rsidP="7E18E929">
            <w:pPr>
              <w:pStyle w:val="Tabletext"/>
            </w:pPr>
            <w:r>
              <w:t>Amanda Moreira, Bethany Valentine, Breno Lisi, Giovana Naiara, João Maciel</w:t>
            </w:r>
          </w:p>
        </w:tc>
      </w:tr>
    </w:tbl>
    <w:p w14:paraId="6A05A809" w14:textId="77777777" w:rsidR="00621CE1" w:rsidRDefault="00621CE1"/>
    <w:p w14:paraId="5A39BBE3" w14:textId="77777777" w:rsidR="00621CE1" w:rsidRDefault="00621CE1"/>
    <w:p w14:paraId="41C8F396" w14:textId="77777777" w:rsidR="00621CE1" w:rsidRDefault="00621CE1"/>
    <w:p w14:paraId="72A3D3EC" w14:textId="77777777" w:rsidR="00621CE1" w:rsidRDefault="00621CE1"/>
    <w:p w14:paraId="0D0B940D" w14:textId="77777777" w:rsidR="00621CE1" w:rsidRDefault="00621CE1"/>
    <w:p w14:paraId="0E27B00A" w14:textId="77777777" w:rsidR="00621CE1" w:rsidRDefault="00621CE1"/>
    <w:p w14:paraId="60061E4C" w14:textId="77777777" w:rsidR="00621CE1" w:rsidRDefault="00621CE1"/>
    <w:p w14:paraId="44EAFD9C" w14:textId="77777777" w:rsidR="00621CE1" w:rsidRDefault="00621CE1">
      <w:pPr>
        <w:tabs>
          <w:tab w:val="left" w:pos="5415"/>
        </w:tabs>
      </w:pPr>
    </w:p>
    <w:p w14:paraId="4B94D5A5" w14:textId="77777777" w:rsidR="00621CE1" w:rsidRDefault="00621CE1">
      <w:pPr>
        <w:pStyle w:val="Ttulo1"/>
        <w:pageBreakBefore/>
      </w:pPr>
    </w:p>
    <w:p w14:paraId="0C7BDB03" w14:textId="77777777" w:rsidR="00621CE1" w:rsidRDefault="682EF9D7">
      <w:pPr>
        <w:pStyle w:val="Ttulo1"/>
      </w:pPr>
      <w:r>
        <w:t>Índice Analítico</w:t>
      </w:r>
    </w:p>
    <w:sdt>
      <w:sdtPr>
        <w:id w:val="2111807977"/>
        <w:docPartObj>
          <w:docPartGallery w:val="Table of Contents"/>
          <w:docPartUnique/>
        </w:docPartObj>
      </w:sdtPr>
      <w:sdtEndPr/>
      <w:sdtContent>
        <w:p w14:paraId="3E6F98A2" w14:textId="0C7CD393" w:rsidR="00621CE1" w:rsidRDefault="00621CE1" w:rsidP="682EF9D7">
          <w:pPr>
            <w:pStyle w:val="TOC1"/>
            <w:tabs>
              <w:tab w:val="left" w:pos="390"/>
              <w:tab w:val="right" w:leader="dot" w:pos="9360"/>
            </w:tabs>
            <w:rPr>
              <w:rStyle w:val="Hyperlink"/>
            </w:rPr>
          </w:pPr>
          <w:r>
            <w:fldChar w:fldCharType="begin"/>
          </w:r>
          <w:r>
            <w:instrText>TOC \o \z \u \h</w:instrText>
          </w:r>
          <w:r>
            <w:fldChar w:fldCharType="separate"/>
          </w:r>
          <w:hyperlink w:anchor="_Toc1127114990">
            <w:r w:rsidR="7E18E929" w:rsidRPr="7E18E929">
              <w:rPr>
                <w:rStyle w:val="Hyperlink"/>
              </w:rPr>
              <w:t>1.</w:t>
            </w:r>
            <w:r>
              <w:tab/>
            </w:r>
            <w:r w:rsidR="7E18E929" w:rsidRPr="7E18E929">
              <w:rPr>
                <w:rStyle w:val="Hyperlink"/>
              </w:rPr>
              <w:t>Introdução</w:t>
            </w:r>
            <w:r>
              <w:tab/>
            </w:r>
            <w:r>
              <w:fldChar w:fldCharType="begin"/>
            </w:r>
            <w:r>
              <w:instrText>PAGEREF _Toc1127114990 \h</w:instrText>
            </w:r>
            <w:r>
              <w:fldChar w:fldCharType="separate"/>
            </w:r>
            <w:r w:rsidR="7E18E929" w:rsidRPr="7E18E929">
              <w:rPr>
                <w:rStyle w:val="Hyperlink"/>
              </w:rPr>
              <w:t>3</w:t>
            </w:r>
            <w:r>
              <w:fldChar w:fldCharType="end"/>
            </w:r>
          </w:hyperlink>
        </w:p>
        <w:p w14:paraId="1B6CBE81" w14:textId="6D3F6E81" w:rsidR="00621CE1" w:rsidRDefault="00715AAF" w:rsidP="682EF9D7">
          <w:pPr>
            <w:pStyle w:val="TOC2"/>
            <w:tabs>
              <w:tab w:val="right" w:leader="dot" w:pos="9360"/>
            </w:tabs>
            <w:rPr>
              <w:rStyle w:val="Hyperlink"/>
            </w:rPr>
          </w:pPr>
          <w:hyperlink w:anchor="_Toc9994668">
            <w:r w:rsidR="7E18E929" w:rsidRPr="7E18E929">
              <w:rPr>
                <w:rStyle w:val="Hyperlink"/>
              </w:rPr>
              <w:t>1.1. Finalidade</w:t>
            </w:r>
            <w:r w:rsidR="00621CE1">
              <w:tab/>
            </w:r>
            <w:r w:rsidR="00621CE1">
              <w:fldChar w:fldCharType="begin"/>
            </w:r>
            <w:r w:rsidR="00621CE1">
              <w:instrText>PAGEREF _Toc9994668 \h</w:instrText>
            </w:r>
            <w:r w:rsidR="00621CE1">
              <w:fldChar w:fldCharType="separate"/>
            </w:r>
            <w:r w:rsidR="7E18E929" w:rsidRPr="7E18E929">
              <w:rPr>
                <w:rStyle w:val="Hyperlink"/>
              </w:rPr>
              <w:t>3</w:t>
            </w:r>
            <w:r w:rsidR="00621CE1">
              <w:fldChar w:fldCharType="end"/>
            </w:r>
          </w:hyperlink>
        </w:p>
        <w:p w14:paraId="0B936392" w14:textId="55535975" w:rsidR="00621CE1" w:rsidRDefault="00715AAF" w:rsidP="682EF9D7">
          <w:pPr>
            <w:pStyle w:val="TOC2"/>
            <w:tabs>
              <w:tab w:val="right" w:leader="dot" w:pos="9360"/>
            </w:tabs>
            <w:rPr>
              <w:rStyle w:val="Hyperlink"/>
            </w:rPr>
          </w:pPr>
          <w:hyperlink w:anchor="_Toc152759006">
            <w:r w:rsidR="7E18E929" w:rsidRPr="7E18E929">
              <w:rPr>
                <w:rStyle w:val="Hyperlink"/>
              </w:rPr>
              <w:t>1.2. Escopo</w:t>
            </w:r>
            <w:r w:rsidR="00621CE1">
              <w:tab/>
            </w:r>
            <w:r w:rsidR="00621CE1">
              <w:fldChar w:fldCharType="begin"/>
            </w:r>
            <w:r w:rsidR="00621CE1">
              <w:instrText>PAGEREF _Toc152759006 \h</w:instrText>
            </w:r>
            <w:r w:rsidR="00621CE1">
              <w:fldChar w:fldCharType="separate"/>
            </w:r>
            <w:r w:rsidR="7E18E929" w:rsidRPr="7E18E929">
              <w:rPr>
                <w:rStyle w:val="Hyperlink"/>
              </w:rPr>
              <w:t>3</w:t>
            </w:r>
            <w:r w:rsidR="00621CE1">
              <w:fldChar w:fldCharType="end"/>
            </w:r>
          </w:hyperlink>
        </w:p>
        <w:p w14:paraId="580155DF" w14:textId="5CA1FD28" w:rsidR="00621CE1" w:rsidRDefault="00715AAF" w:rsidP="682EF9D7">
          <w:pPr>
            <w:pStyle w:val="TOC1"/>
            <w:tabs>
              <w:tab w:val="left" w:pos="390"/>
              <w:tab w:val="right" w:leader="dot" w:pos="9360"/>
            </w:tabs>
            <w:rPr>
              <w:rStyle w:val="Hyperlink"/>
            </w:rPr>
          </w:pPr>
          <w:hyperlink w:anchor="_Toc1039002279">
            <w:r w:rsidR="7E18E929" w:rsidRPr="7E18E929">
              <w:rPr>
                <w:rStyle w:val="Hyperlink"/>
              </w:rPr>
              <w:t>2.</w:t>
            </w:r>
            <w:r w:rsidR="00621CE1">
              <w:tab/>
            </w:r>
            <w:r w:rsidR="7E18E929" w:rsidRPr="7E18E929">
              <w:rPr>
                <w:rStyle w:val="Hyperlink"/>
              </w:rPr>
              <w:t>Posicionamento</w:t>
            </w:r>
            <w:r w:rsidR="00621CE1">
              <w:tab/>
            </w:r>
            <w:r w:rsidR="00621CE1">
              <w:fldChar w:fldCharType="begin"/>
            </w:r>
            <w:r w:rsidR="00621CE1">
              <w:instrText>PAGEREF _Toc1039002279 \h</w:instrText>
            </w:r>
            <w:r w:rsidR="00621CE1">
              <w:fldChar w:fldCharType="separate"/>
            </w:r>
            <w:r w:rsidR="7E18E929" w:rsidRPr="7E18E929">
              <w:rPr>
                <w:rStyle w:val="Hyperlink"/>
              </w:rPr>
              <w:t>3</w:t>
            </w:r>
            <w:r w:rsidR="00621CE1">
              <w:fldChar w:fldCharType="end"/>
            </w:r>
          </w:hyperlink>
        </w:p>
        <w:p w14:paraId="607BCFC6" w14:textId="41D457AB" w:rsidR="00621CE1" w:rsidRDefault="00715AAF" w:rsidP="682EF9D7">
          <w:pPr>
            <w:pStyle w:val="TOC2"/>
            <w:tabs>
              <w:tab w:val="right" w:leader="dot" w:pos="9360"/>
            </w:tabs>
            <w:rPr>
              <w:rStyle w:val="Hyperlink"/>
            </w:rPr>
          </w:pPr>
          <w:hyperlink w:anchor="_Toc48386702">
            <w:r w:rsidR="7E18E929" w:rsidRPr="7E18E929">
              <w:rPr>
                <w:rStyle w:val="Hyperlink"/>
              </w:rPr>
              <w:t>2.1. Descrição do Problema</w:t>
            </w:r>
            <w:r w:rsidR="00621CE1">
              <w:tab/>
            </w:r>
            <w:r w:rsidR="00621CE1">
              <w:fldChar w:fldCharType="begin"/>
            </w:r>
            <w:r w:rsidR="00621CE1">
              <w:instrText>PAGEREF _Toc48386702 \h</w:instrText>
            </w:r>
            <w:r w:rsidR="00621CE1">
              <w:fldChar w:fldCharType="separate"/>
            </w:r>
            <w:r w:rsidR="7E18E929" w:rsidRPr="7E18E929">
              <w:rPr>
                <w:rStyle w:val="Hyperlink"/>
              </w:rPr>
              <w:t>3</w:t>
            </w:r>
            <w:r w:rsidR="00621CE1">
              <w:fldChar w:fldCharType="end"/>
            </w:r>
          </w:hyperlink>
        </w:p>
        <w:p w14:paraId="63AB0B04" w14:textId="18801CE0" w:rsidR="00621CE1" w:rsidRDefault="00715AAF" w:rsidP="682EF9D7">
          <w:pPr>
            <w:pStyle w:val="TOC2"/>
            <w:tabs>
              <w:tab w:val="right" w:leader="dot" w:pos="9360"/>
            </w:tabs>
            <w:rPr>
              <w:rStyle w:val="Hyperlink"/>
            </w:rPr>
          </w:pPr>
          <w:hyperlink w:anchor="_Toc568996342">
            <w:r w:rsidR="7E18E929" w:rsidRPr="7E18E929">
              <w:rPr>
                <w:rStyle w:val="Hyperlink"/>
              </w:rPr>
              <w:t>2.2. Sentença de Posição do Produto</w:t>
            </w:r>
            <w:r w:rsidR="00621CE1">
              <w:tab/>
            </w:r>
            <w:r w:rsidR="00621CE1">
              <w:fldChar w:fldCharType="begin"/>
            </w:r>
            <w:r w:rsidR="00621CE1">
              <w:instrText>PAGEREF _Toc568996342 \h</w:instrText>
            </w:r>
            <w:r w:rsidR="00621CE1">
              <w:fldChar w:fldCharType="separate"/>
            </w:r>
            <w:r w:rsidR="7E18E929" w:rsidRPr="7E18E929">
              <w:rPr>
                <w:rStyle w:val="Hyperlink"/>
              </w:rPr>
              <w:t>3</w:t>
            </w:r>
            <w:r w:rsidR="00621CE1">
              <w:fldChar w:fldCharType="end"/>
            </w:r>
          </w:hyperlink>
        </w:p>
        <w:p w14:paraId="4B5BCC79" w14:textId="71797CD1" w:rsidR="00621CE1" w:rsidRDefault="00715AAF" w:rsidP="682EF9D7">
          <w:pPr>
            <w:pStyle w:val="TOC1"/>
            <w:tabs>
              <w:tab w:val="left" w:pos="390"/>
              <w:tab w:val="right" w:leader="dot" w:pos="9360"/>
            </w:tabs>
            <w:rPr>
              <w:rStyle w:val="Hyperlink"/>
            </w:rPr>
          </w:pPr>
          <w:hyperlink w:anchor="_Toc1014210489">
            <w:r w:rsidR="7E18E929" w:rsidRPr="7E18E929">
              <w:rPr>
                <w:rStyle w:val="Hyperlink"/>
              </w:rPr>
              <w:t>3.</w:t>
            </w:r>
            <w:r w:rsidR="00621CE1">
              <w:tab/>
            </w:r>
            <w:r w:rsidR="7E18E929" w:rsidRPr="7E18E929">
              <w:rPr>
                <w:rStyle w:val="Hyperlink"/>
              </w:rPr>
              <w:t>Descrições dos Envolvidos e Usuários</w:t>
            </w:r>
            <w:r w:rsidR="00621CE1">
              <w:tab/>
            </w:r>
            <w:r w:rsidR="00621CE1">
              <w:fldChar w:fldCharType="begin"/>
            </w:r>
            <w:r w:rsidR="00621CE1">
              <w:instrText>PAGEREF _Toc1014210489 \h</w:instrText>
            </w:r>
            <w:r w:rsidR="00621CE1">
              <w:fldChar w:fldCharType="separate"/>
            </w:r>
            <w:r w:rsidR="7E18E929" w:rsidRPr="7E18E929">
              <w:rPr>
                <w:rStyle w:val="Hyperlink"/>
              </w:rPr>
              <w:t>4</w:t>
            </w:r>
            <w:r w:rsidR="00621CE1">
              <w:fldChar w:fldCharType="end"/>
            </w:r>
          </w:hyperlink>
        </w:p>
        <w:p w14:paraId="4CBA4CF0" w14:textId="0BB8E0E6" w:rsidR="00621CE1" w:rsidRDefault="00715AAF" w:rsidP="682EF9D7">
          <w:pPr>
            <w:pStyle w:val="TOC2"/>
            <w:tabs>
              <w:tab w:val="right" w:leader="dot" w:pos="9360"/>
            </w:tabs>
            <w:rPr>
              <w:rStyle w:val="Hyperlink"/>
            </w:rPr>
          </w:pPr>
          <w:hyperlink w:anchor="_Toc1373287385">
            <w:r w:rsidR="7E18E929" w:rsidRPr="7E18E929">
              <w:rPr>
                <w:rStyle w:val="Hyperlink"/>
              </w:rPr>
              <w:t>3.1. Resumo dos Envolvidos (Stakeholders)</w:t>
            </w:r>
            <w:r w:rsidR="00621CE1">
              <w:tab/>
            </w:r>
            <w:r w:rsidR="00621CE1">
              <w:fldChar w:fldCharType="begin"/>
            </w:r>
            <w:r w:rsidR="00621CE1">
              <w:instrText>PAGEREF _Toc1373287385 \h</w:instrText>
            </w:r>
            <w:r w:rsidR="00621CE1">
              <w:fldChar w:fldCharType="separate"/>
            </w:r>
            <w:r w:rsidR="7E18E929" w:rsidRPr="7E18E929">
              <w:rPr>
                <w:rStyle w:val="Hyperlink"/>
              </w:rPr>
              <w:t>4</w:t>
            </w:r>
            <w:r w:rsidR="00621CE1">
              <w:fldChar w:fldCharType="end"/>
            </w:r>
          </w:hyperlink>
        </w:p>
        <w:p w14:paraId="016DB49F" w14:textId="72F1810D" w:rsidR="00621CE1" w:rsidRDefault="00715AAF" w:rsidP="682EF9D7">
          <w:pPr>
            <w:pStyle w:val="TOC2"/>
            <w:tabs>
              <w:tab w:val="right" w:leader="dot" w:pos="9360"/>
            </w:tabs>
            <w:rPr>
              <w:rStyle w:val="Hyperlink"/>
            </w:rPr>
          </w:pPr>
          <w:hyperlink w:anchor="_Toc767074796">
            <w:r w:rsidR="7E18E929" w:rsidRPr="7E18E929">
              <w:rPr>
                <w:rStyle w:val="Hyperlink"/>
              </w:rPr>
              <w:t>3.2. Resumo dos Usuários</w:t>
            </w:r>
            <w:r w:rsidR="00621CE1">
              <w:tab/>
            </w:r>
            <w:r w:rsidR="00621CE1">
              <w:fldChar w:fldCharType="begin"/>
            </w:r>
            <w:r w:rsidR="00621CE1">
              <w:instrText>PAGEREF _Toc767074796 \h</w:instrText>
            </w:r>
            <w:r w:rsidR="00621CE1">
              <w:fldChar w:fldCharType="separate"/>
            </w:r>
            <w:r w:rsidR="7E18E929" w:rsidRPr="7E18E929">
              <w:rPr>
                <w:rStyle w:val="Hyperlink"/>
              </w:rPr>
              <w:t>4</w:t>
            </w:r>
            <w:r w:rsidR="00621CE1">
              <w:fldChar w:fldCharType="end"/>
            </w:r>
          </w:hyperlink>
        </w:p>
        <w:p w14:paraId="6F1E346F" w14:textId="78BAA167" w:rsidR="00621CE1" w:rsidRDefault="00715AAF" w:rsidP="682EF9D7">
          <w:pPr>
            <w:pStyle w:val="TOC2"/>
            <w:tabs>
              <w:tab w:val="right" w:leader="dot" w:pos="9360"/>
            </w:tabs>
            <w:rPr>
              <w:rStyle w:val="Hyperlink"/>
            </w:rPr>
          </w:pPr>
          <w:hyperlink w:anchor="_Toc2070378560">
            <w:r w:rsidR="7E18E929" w:rsidRPr="7E18E929">
              <w:rPr>
                <w:rStyle w:val="Hyperlink"/>
              </w:rPr>
              <w:t>3.3. Necessidades Principais dos Envolvidos ou Usuários</w:t>
            </w:r>
            <w:r w:rsidR="00621CE1">
              <w:tab/>
            </w:r>
            <w:r w:rsidR="00621CE1">
              <w:fldChar w:fldCharType="begin"/>
            </w:r>
            <w:r w:rsidR="00621CE1">
              <w:instrText>PAGEREF _Toc2070378560 \h</w:instrText>
            </w:r>
            <w:r w:rsidR="00621CE1">
              <w:fldChar w:fldCharType="separate"/>
            </w:r>
            <w:r w:rsidR="7E18E929" w:rsidRPr="7E18E929">
              <w:rPr>
                <w:rStyle w:val="Hyperlink"/>
              </w:rPr>
              <w:t>5</w:t>
            </w:r>
            <w:r w:rsidR="00621CE1">
              <w:fldChar w:fldCharType="end"/>
            </w:r>
          </w:hyperlink>
        </w:p>
        <w:p w14:paraId="0CA468F3" w14:textId="3BDA1112" w:rsidR="00621CE1" w:rsidRDefault="00715AAF" w:rsidP="682EF9D7">
          <w:pPr>
            <w:pStyle w:val="TOC1"/>
            <w:tabs>
              <w:tab w:val="left" w:pos="390"/>
              <w:tab w:val="right" w:leader="dot" w:pos="9360"/>
            </w:tabs>
            <w:rPr>
              <w:rStyle w:val="Hyperlink"/>
            </w:rPr>
          </w:pPr>
          <w:hyperlink w:anchor="_Toc174854301">
            <w:r w:rsidR="7E18E929" w:rsidRPr="7E18E929">
              <w:rPr>
                <w:rStyle w:val="Hyperlink"/>
              </w:rPr>
              <w:t>4.</w:t>
            </w:r>
            <w:r w:rsidR="00621CE1">
              <w:tab/>
            </w:r>
            <w:r w:rsidR="7E18E929" w:rsidRPr="7E18E929">
              <w:rPr>
                <w:rStyle w:val="Hyperlink"/>
              </w:rPr>
              <w:t>Visão Geral do Produto</w:t>
            </w:r>
            <w:r w:rsidR="00621CE1">
              <w:tab/>
            </w:r>
            <w:r w:rsidR="00621CE1">
              <w:fldChar w:fldCharType="begin"/>
            </w:r>
            <w:r w:rsidR="00621CE1">
              <w:instrText>PAGEREF _Toc174854301 \h</w:instrText>
            </w:r>
            <w:r w:rsidR="00621CE1">
              <w:fldChar w:fldCharType="separate"/>
            </w:r>
            <w:r w:rsidR="7E18E929" w:rsidRPr="7E18E929">
              <w:rPr>
                <w:rStyle w:val="Hyperlink"/>
              </w:rPr>
              <w:t>7</w:t>
            </w:r>
            <w:r w:rsidR="00621CE1">
              <w:fldChar w:fldCharType="end"/>
            </w:r>
          </w:hyperlink>
        </w:p>
        <w:p w14:paraId="5581830F" w14:textId="0E9825A4" w:rsidR="00621CE1" w:rsidRDefault="00715AAF" w:rsidP="682EF9D7">
          <w:pPr>
            <w:pStyle w:val="TOC2"/>
            <w:tabs>
              <w:tab w:val="right" w:leader="dot" w:pos="9360"/>
            </w:tabs>
            <w:rPr>
              <w:rStyle w:val="Hyperlink"/>
            </w:rPr>
          </w:pPr>
          <w:hyperlink w:anchor="_Toc1782354088">
            <w:r w:rsidR="7E18E929" w:rsidRPr="7E18E929">
              <w:rPr>
                <w:rStyle w:val="Hyperlink"/>
              </w:rPr>
              <w:t>4.1. Perspectiva do Produto</w:t>
            </w:r>
            <w:r w:rsidR="00621CE1">
              <w:tab/>
            </w:r>
            <w:r w:rsidR="00621CE1">
              <w:fldChar w:fldCharType="begin"/>
            </w:r>
            <w:r w:rsidR="00621CE1">
              <w:instrText>PAGEREF _Toc1782354088 \h</w:instrText>
            </w:r>
            <w:r w:rsidR="00621CE1">
              <w:fldChar w:fldCharType="separate"/>
            </w:r>
            <w:r w:rsidR="7E18E929" w:rsidRPr="7E18E929">
              <w:rPr>
                <w:rStyle w:val="Hyperlink"/>
              </w:rPr>
              <w:t>7</w:t>
            </w:r>
            <w:r w:rsidR="00621CE1">
              <w:fldChar w:fldCharType="end"/>
            </w:r>
          </w:hyperlink>
        </w:p>
        <w:p w14:paraId="1E582C85" w14:textId="4F911649" w:rsidR="00621CE1" w:rsidRDefault="00715AAF" w:rsidP="682EF9D7">
          <w:pPr>
            <w:pStyle w:val="TOC2"/>
            <w:tabs>
              <w:tab w:val="right" w:leader="dot" w:pos="9360"/>
            </w:tabs>
            <w:rPr>
              <w:rStyle w:val="Hyperlink"/>
            </w:rPr>
          </w:pPr>
          <w:hyperlink w:anchor="_Toc1398467548">
            <w:r w:rsidR="7E18E929" w:rsidRPr="7E18E929">
              <w:rPr>
                <w:rStyle w:val="Hyperlink"/>
              </w:rPr>
              <w:t>4.2. Suposições e Dependências</w:t>
            </w:r>
            <w:r w:rsidR="00621CE1">
              <w:tab/>
            </w:r>
            <w:r w:rsidR="00621CE1">
              <w:fldChar w:fldCharType="begin"/>
            </w:r>
            <w:r w:rsidR="00621CE1">
              <w:instrText>PAGEREF _Toc1398467548 \h</w:instrText>
            </w:r>
            <w:r w:rsidR="00621CE1">
              <w:fldChar w:fldCharType="separate"/>
            </w:r>
            <w:r w:rsidR="7E18E929" w:rsidRPr="7E18E929">
              <w:rPr>
                <w:rStyle w:val="Hyperlink"/>
              </w:rPr>
              <w:t>7</w:t>
            </w:r>
            <w:r w:rsidR="00621CE1">
              <w:fldChar w:fldCharType="end"/>
            </w:r>
          </w:hyperlink>
        </w:p>
        <w:p w14:paraId="3DEEC669" w14:textId="6B24FB8D" w:rsidR="00621CE1" w:rsidRDefault="00715AAF" w:rsidP="682EF9D7">
          <w:pPr>
            <w:pStyle w:val="TOC1"/>
            <w:tabs>
              <w:tab w:val="left" w:pos="390"/>
              <w:tab w:val="right" w:leader="dot" w:pos="9360"/>
            </w:tabs>
            <w:rPr>
              <w:rStyle w:val="Hyperlink"/>
              <w:lang w:eastAsia="ja-JP"/>
            </w:rPr>
          </w:pPr>
          <w:hyperlink w:anchor="_Toc682283813">
            <w:r w:rsidR="7E18E929" w:rsidRPr="7E18E929">
              <w:rPr>
                <w:rStyle w:val="Hyperlink"/>
              </w:rPr>
              <w:t>5.</w:t>
            </w:r>
            <w:r w:rsidR="00621CE1">
              <w:tab/>
            </w:r>
            <w:r w:rsidR="7E18E929" w:rsidRPr="7E18E929">
              <w:rPr>
                <w:rStyle w:val="Hyperlink"/>
              </w:rPr>
              <w:t>Recursos do Produto</w:t>
            </w:r>
            <w:r w:rsidR="00621CE1">
              <w:tab/>
            </w:r>
            <w:r w:rsidR="00621CE1">
              <w:fldChar w:fldCharType="begin"/>
            </w:r>
            <w:r w:rsidR="00621CE1">
              <w:instrText>PAGEREF _Toc682283813 \h</w:instrText>
            </w:r>
            <w:r w:rsidR="00621CE1">
              <w:fldChar w:fldCharType="separate"/>
            </w:r>
            <w:r w:rsidR="7E18E929" w:rsidRPr="7E18E929">
              <w:rPr>
                <w:rStyle w:val="Hyperlink"/>
              </w:rPr>
              <w:t>8</w:t>
            </w:r>
            <w:r w:rsidR="00621CE1">
              <w:fldChar w:fldCharType="end"/>
            </w:r>
          </w:hyperlink>
          <w:r w:rsidR="00621CE1">
            <w:fldChar w:fldCharType="end"/>
          </w:r>
        </w:p>
      </w:sdtContent>
    </w:sdt>
    <w:bookmarkStart w:id="5" w:name="__RefHeading___Toc350931693"/>
    <w:p w14:paraId="7A9E3527" w14:textId="77777777" w:rsidR="00621CE1" w:rsidRDefault="00621CE1">
      <w:pPr>
        <w:pStyle w:val="Ttulo1"/>
        <w:pageBreakBefore/>
        <w:tabs>
          <w:tab w:val="left" w:pos="432"/>
          <w:tab w:val="right" w:pos="9360"/>
        </w:tabs>
        <w:rPr>
          <w:sz w:val="20"/>
          <w:szCs w:val="20"/>
        </w:rPr>
      </w:pPr>
      <w:r w:rsidRPr="401499AC">
        <w:lastRenderedPageBreak/>
        <w:fldChar w:fldCharType="begin"/>
      </w:r>
      <w:r w:rsidRPr="401499AC">
        <w:instrText xml:space="preserve"> TITLE </w:instrText>
      </w:r>
      <w:r w:rsidRPr="401499AC">
        <w:fldChar w:fldCharType="separate"/>
      </w:r>
      <w:r w:rsidR="401499AC">
        <w:t>Visão</w:t>
      </w:r>
      <w:r w:rsidRPr="401499AC">
        <w:fldChar w:fldCharType="end"/>
      </w:r>
    </w:p>
    <w:p w14:paraId="28E8BE6E" w14:textId="2B91D079" w:rsidR="00621CE1" w:rsidRDefault="7E18E929" w:rsidP="682EF9D7">
      <w:pPr>
        <w:pStyle w:val="Heading1"/>
        <w:numPr>
          <w:ilvl w:val="0"/>
          <w:numId w:val="1"/>
        </w:numPr>
      </w:pPr>
      <w:bookmarkStart w:id="6" w:name="__RefHeading___Toc350931690"/>
      <w:bookmarkStart w:id="7" w:name="_Toc1127114990"/>
      <w:bookmarkEnd w:id="6"/>
      <w:r w:rsidRPr="7E18E929">
        <w:t>Introdução</w:t>
      </w:r>
      <w:bookmarkEnd w:id="7"/>
    </w:p>
    <w:p w14:paraId="314A7878" w14:textId="33A03304" w:rsidR="401499AC" w:rsidRDefault="682EF9D7" w:rsidP="682EF9D7">
      <w:pPr>
        <w:ind w:firstLine="720"/>
        <w:jc w:val="both"/>
      </w:pPr>
      <w:r w:rsidRPr="682EF9D7">
        <w:t xml:space="preserve">A finalidade deste documento é coletar, analisar e definir as necessidades e características de nível superior do RoçaPlan - </w:t>
      </w:r>
      <w:r w:rsidRPr="682EF9D7">
        <w:rPr>
          <w:rFonts w:eastAsia="Arial"/>
        </w:rPr>
        <w:t>Sistema para Gestão da Roça</w:t>
      </w:r>
      <w:r w:rsidRPr="682EF9D7">
        <w:t>. Ele enfoca os recursos de que os envolvidos e usuários-alvo (</w:t>
      </w:r>
      <w:r w:rsidRPr="682EF9D7">
        <w:rPr>
          <w:i/>
          <w:iCs/>
        </w:rPr>
        <w:t>stakeholders</w:t>
      </w:r>
      <w:r w:rsidRPr="682EF9D7">
        <w:t>) precisam e mostra porque essas necessidades existem. Os detalhes, de como o RoçaPlan atende a essas necessidades, estão descritos nas especificações suplementares e de caso de uso.</w:t>
      </w:r>
    </w:p>
    <w:p w14:paraId="2DC9DF7D" w14:textId="1D72878B" w:rsidR="401499AC" w:rsidRDefault="401499AC" w:rsidP="401499AC">
      <w:pPr>
        <w:ind w:firstLine="720"/>
        <w:jc w:val="both"/>
      </w:pPr>
    </w:p>
    <w:p w14:paraId="7CC69E15" w14:textId="40D06E64" w:rsidR="00621CE1" w:rsidRDefault="7E18E929" w:rsidP="7E18E929">
      <w:pPr>
        <w:pStyle w:val="Heading2"/>
        <w:numPr>
          <w:ilvl w:val="0"/>
          <w:numId w:val="0"/>
        </w:numPr>
      </w:pPr>
      <w:bookmarkStart w:id="8" w:name="__RefHeading___Toc350931691"/>
      <w:bookmarkStart w:id="9" w:name="_Toc9994668"/>
      <w:bookmarkEnd w:id="8"/>
      <w:r w:rsidRPr="7E18E929">
        <w:t>1.1. Finalidade</w:t>
      </w:r>
      <w:bookmarkEnd w:id="9"/>
    </w:p>
    <w:p w14:paraId="77F680D4" w14:textId="036E70AB" w:rsidR="401499AC" w:rsidRDefault="682EF9D7" w:rsidP="682EF9D7">
      <w:pPr>
        <w:ind w:firstLine="720"/>
        <w:jc w:val="both"/>
      </w:pPr>
      <w:r w:rsidRPr="682EF9D7">
        <w:t>Este documento tem por finalidade principal propiciar a melhor definição possível dos requisitos de alto nível do protótipo de idealização do sistema RoçaPlan, utilizando a visão de seus usuários-alvo (</w:t>
      </w:r>
      <w:r w:rsidRPr="682EF9D7">
        <w:rPr>
          <w:i/>
          <w:iCs/>
        </w:rPr>
        <w:t>stakeholders</w:t>
      </w:r>
      <w:r w:rsidRPr="682EF9D7">
        <w:t>) para a definição dessas funcionalidades.</w:t>
      </w:r>
    </w:p>
    <w:p w14:paraId="598254BE" w14:textId="6B161DC9" w:rsidR="682EF9D7" w:rsidRDefault="682EF9D7" w:rsidP="682EF9D7">
      <w:pPr>
        <w:ind w:firstLine="720"/>
      </w:pPr>
    </w:p>
    <w:p w14:paraId="441A73C0" w14:textId="1DF47971" w:rsidR="00621CE1" w:rsidRDefault="7E18E929" w:rsidP="7E18E929">
      <w:pPr>
        <w:pStyle w:val="Heading2"/>
        <w:numPr>
          <w:ilvl w:val="0"/>
          <w:numId w:val="0"/>
        </w:numPr>
      </w:pPr>
      <w:bookmarkStart w:id="10" w:name="__RefHeading___Toc350931692"/>
      <w:bookmarkStart w:id="11" w:name="_Toc152759006"/>
      <w:bookmarkEnd w:id="10"/>
      <w:r w:rsidRPr="7E18E929">
        <w:t>1.2. Escopo</w:t>
      </w:r>
      <w:bookmarkEnd w:id="11"/>
    </w:p>
    <w:p w14:paraId="09C85B5C" w14:textId="1E30C854" w:rsidR="401499AC" w:rsidRDefault="682EF9D7" w:rsidP="682EF9D7">
      <w:pPr>
        <w:ind w:firstLine="720"/>
      </w:pPr>
      <w:r w:rsidRPr="682EF9D7">
        <w:t>O escopo deste documento vai da definição dos requisitos de alto-nível necessários para o desenvolvimento do sistema web assim como a análise e preocupação com a implementação deles dentro do escopo do projeto em si.</w:t>
      </w:r>
    </w:p>
    <w:bookmarkEnd w:id="5"/>
    <w:p w14:paraId="0E928F85" w14:textId="122B9622" w:rsidR="401499AC" w:rsidRDefault="401499AC" w:rsidP="401499AC">
      <w:pPr>
        <w:ind w:firstLine="720"/>
        <w:jc w:val="both"/>
      </w:pPr>
    </w:p>
    <w:p w14:paraId="339C102D" w14:textId="2F0307BC" w:rsidR="00621CE1" w:rsidRDefault="7E18E929" w:rsidP="682EF9D7">
      <w:pPr>
        <w:pStyle w:val="Heading1"/>
        <w:numPr>
          <w:ilvl w:val="0"/>
          <w:numId w:val="1"/>
        </w:numPr>
      </w:pPr>
      <w:bookmarkStart w:id="12" w:name="__RefHeading___Toc350931695"/>
      <w:bookmarkStart w:id="13" w:name="_Toc1039002279"/>
      <w:bookmarkEnd w:id="12"/>
      <w:r w:rsidRPr="7E18E929">
        <w:t>Posicionamento</w:t>
      </w:r>
      <w:bookmarkEnd w:id="13"/>
    </w:p>
    <w:p w14:paraId="49FFB871" w14:textId="20E1A50C" w:rsidR="682EF9D7" w:rsidRDefault="682EF9D7" w:rsidP="682EF9D7"/>
    <w:p w14:paraId="1EE7CEDC" w14:textId="2E4EFC5C" w:rsidR="682EF9D7" w:rsidRDefault="7E18E929" w:rsidP="682EF9D7">
      <w:pPr>
        <w:pStyle w:val="Heading2"/>
        <w:numPr>
          <w:ilvl w:val="0"/>
          <w:numId w:val="0"/>
        </w:numPr>
      </w:pPr>
      <w:bookmarkStart w:id="14" w:name="__RefHeading___Toc350931696"/>
      <w:bookmarkStart w:id="15" w:name="_Toc48386702"/>
      <w:bookmarkEnd w:id="14"/>
      <w:r w:rsidRPr="7E18E929">
        <w:t>2.1. Descrição do Problema</w:t>
      </w:r>
      <w:bookmarkEnd w:id="15"/>
    </w:p>
    <w:tbl>
      <w:tblPr>
        <w:tblW w:w="0" w:type="auto"/>
        <w:tblInd w:w="108" w:type="dxa"/>
        <w:tblLayout w:type="fixed"/>
        <w:tblLook w:val="0000" w:firstRow="0" w:lastRow="0" w:firstColumn="0" w:lastColumn="0" w:noHBand="0" w:noVBand="0"/>
      </w:tblPr>
      <w:tblGrid>
        <w:gridCol w:w="2552"/>
        <w:gridCol w:w="6864"/>
      </w:tblGrid>
      <w:tr w:rsidR="00621CE1" w14:paraId="60026C1C" w14:textId="77777777" w:rsidTr="7E18E929">
        <w:trPr>
          <w:trHeight w:val="300"/>
        </w:trPr>
        <w:tc>
          <w:tcPr>
            <w:tcW w:w="2552" w:type="dxa"/>
            <w:tcBorders>
              <w:top w:val="single" w:sz="12" w:space="0" w:color="000000" w:themeColor="text1"/>
              <w:left w:val="single" w:sz="12" w:space="0" w:color="000000" w:themeColor="text1"/>
              <w:bottom w:val="single" w:sz="6" w:space="0" w:color="000000" w:themeColor="text1"/>
            </w:tcBorders>
            <w:shd w:val="clear" w:color="auto" w:fill="BFBFBF" w:themeFill="background1" w:themeFillShade="BF"/>
          </w:tcPr>
          <w:p w14:paraId="4B30F715" w14:textId="77777777" w:rsidR="00621CE1" w:rsidRDefault="401499AC" w:rsidP="401499AC">
            <w:pPr>
              <w:pStyle w:val="BodyText"/>
              <w:keepNext/>
              <w:ind w:left="72"/>
            </w:pPr>
            <w:r w:rsidRPr="401499AC">
              <w:t>O problema</w:t>
            </w:r>
          </w:p>
        </w:tc>
        <w:tc>
          <w:tcPr>
            <w:tcW w:w="6864"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42BD1704" w14:textId="1E992A24" w:rsidR="00621CE1" w:rsidRDefault="7E18E929" w:rsidP="401499AC">
            <w:pPr>
              <w:pStyle w:val="InfoBlue"/>
              <w:rPr>
                <w:lang w:val="pt-BR"/>
              </w:rPr>
            </w:pPr>
            <w:r w:rsidRPr="7E18E929">
              <w:rPr>
                <w:lang w:val="pt-BR"/>
              </w:rPr>
              <w:t>Ausência de um sistema intuitivo e prático para o agricultor familiar gerir os recursos de seu negócio.</w:t>
            </w:r>
          </w:p>
        </w:tc>
      </w:tr>
      <w:tr w:rsidR="00621CE1" w14:paraId="6A3D3316" w14:textId="77777777" w:rsidTr="7E18E929">
        <w:tc>
          <w:tcPr>
            <w:tcW w:w="2552" w:type="dxa"/>
            <w:tcBorders>
              <w:top w:val="single" w:sz="6" w:space="0" w:color="000000" w:themeColor="text1"/>
              <w:left w:val="single" w:sz="12" w:space="0" w:color="000000" w:themeColor="text1"/>
              <w:bottom w:val="single" w:sz="6" w:space="0" w:color="000000" w:themeColor="text1"/>
            </w:tcBorders>
            <w:shd w:val="clear" w:color="auto" w:fill="BFBFBF" w:themeFill="background1" w:themeFillShade="BF"/>
          </w:tcPr>
          <w:p w14:paraId="71AF6582" w14:textId="77777777" w:rsidR="00621CE1" w:rsidRDefault="401499AC" w:rsidP="401499AC">
            <w:pPr>
              <w:pStyle w:val="BodyText"/>
              <w:keepNext/>
              <w:ind w:left="72"/>
            </w:pPr>
            <w:r w:rsidRPr="401499AC">
              <w:t>Afeta</w:t>
            </w:r>
          </w:p>
        </w:tc>
        <w:tc>
          <w:tcPr>
            <w:tcW w:w="6864" w:type="dxa"/>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1DBC8E9F" w14:textId="2FB51223" w:rsidR="00621CE1" w:rsidRDefault="401499AC" w:rsidP="401499AC">
            <w:pPr>
              <w:pStyle w:val="InfoBlue"/>
              <w:rPr>
                <w:lang w:val="pt-BR"/>
              </w:rPr>
            </w:pPr>
            <w:r w:rsidRPr="401499AC">
              <w:rPr>
                <w:lang w:val="pt-BR"/>
              </w:rPr>
              <w:t>O agricultor familiar, seus negócios e sua renda.</w:t>
            </w:r>
          </w:p>
        </w:tc>
      </w:tr>
      <w:tr w:rsidR="00621CE1" w14:paraId="1C86E554" w14:textId="77777777" w:rsidTr="7E18E929">
        <w:tc>
          <w:tcPr>
            <w:tcW w:w="2552" w:type="dxa"/>
            <w:tcBorders>
              <w:top w:val="single" w:sz="6" w:space="0" w:color="000000" w:themeColor="text1"/>
              <w:left w:val="single" w:sz="12" w:space="0" w:color="000000" w:themeColor="text1"/>
              <w:bottom w:val="single" w:sz="6" w:space="0" w:color="000000" w:themeColor="text1"/>
            </w:tcBorders>
            <w:shd w:val="clear" w:color="auto" w:fill="BFBFBF" w:themeFill="background1" w:themeFillShade="BF"/>
          </w:tcPr>
          <w:p w14:paraId="170C55AB" w14:textId="77777777" w:rsidR="00621CE1" w:rsidRDefault="401499AC" w:rsidP="401499AC">
            <w:pPr>
              <w:pStyle w:val="BodyText"/>
              <w:keepNext/>
              <w:ind w:left="72"/>
            </w:pPr>
            <w:r w:rsidRPr="401499AC">
              <w:t>O seu impacto é</w:t>
            </w:r>
          </w:p>
        </w:tc>
        <w:tc>
          <w:tcPr>
            <w:tcW w:w="6864" w:type="dxa"/>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5B80A8C2" w14:textId="724A7792" w:rsidR="00621CE1" w:rsidRDefault="7E18E929" w:rsidP="401499AC">
            <w:pPr>
              <w:pStyle w:val="InfoBlue"/>
              <w:rPr>
                <w:lang w:val="pt-BR"/>
              </w:rPr>
            </w:pPr>
            <w:r w:rsidRPr="7E18E929">
              <w:rPr>
                <w:lang w:val="pt-BR"/>
              </w:rPr>
              <w:t>Dificuldade no controle de despesas, recursos e vendas, o que leva a desperdícios e prejuízo.</w:t>
            </w:r>
          </w:p>
        </w:tc>
      </w:tr>
      <w:tr w:rsidR="00621CE1" w14:paraId="556478BC" w14:textId="77777777" w:rsidTr="7E18E929">
        <w:tc>
          <w:tcPr>
            <w:tcW w:w="2552" w:type="dxa"/>
            <w:tcBorders>
              <w:top w:val="single" w:sz="6" w:space="0" w:color="000000" w:themeColor="text1"/>
              <w:left w:val="single" w:sz="12" w:space="0" w:color="000000" w:themeColor="text1"/>
              <w:bottom w:val="single" w:sz="6" w:space="0" w:color="000000" w:themeColor="text1"/>
            </w:tcBorders>
            <w:shd w:val="clear" w:color="auto" w:fill="BFBFBF" w:themeFill="background1" w:themeFillShade="BF"/>
          </w:tcPr>
          <w:p w14:paraId="64784150" w14:textId="77777777" w:rsidR="00621CE1" w:rsidRDefault="401499AC" w:rsidP="401499AC">
            <w:pPr>
              <w:pStyle w:val="BodyText"/>
              <w:ind w:left="72"/>
            </w:pPr>
            <w:r w:rsidRPr="401499AC">
              <w:t>Uma boa solução seria</w:t>
            </w:r>
          </w:p>
        </w:tc>
        <w:tc>
          <w:tcPr>
            <w:tcW w:w="6864" w:type="dxa"/>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7348D76A" w14:textId="3D12ADBF" w:rsidR="00621CE1" w:rsidRDefault="401499AC" w:rsidP="401499AC">
            <w:pPr>
              <w:pStyle w:val="InfoBlue"/>
              <w:rPr>
                <w:lang w:val="pt-BR"/>
              </w:rPr>
            </w:pPr>
            <w:r w:rsidRPr="401499AC">
              <w:rPr>
                <w:lang w:val="pt-BR"/>
              </w:rPr>
              <w:t xml:space="preserve">O desenvolvimento de um sistema que contenha funcionalidades para acompanhar a alocação de recursos, gastos e lucros de vendas do agricultor familiar. </w:t>
            </w:r>
          </w:p>
        </w:tc>
      </w:tr>
    </w:tbl>
    <w:p w14:paraId="049F31CB" w14:textId="77777777" w:rsidR="00621CE1" w:rsidRDefault="00621CE1" w:rsidP="401499AC"/>
    <w:p w14:paraId="53128261" w14:textId="7D54BB73" w:rsidR="00621CE1" w:rsidRDefault="7E18E929" w:rsidP="682EF9D7">
      <w:pPr>
        <w:pStyle w:val="Heading2"/>
        <w:numPr>
          <w:ilvl w:val="0"/>
          <w:numId w:val="0"/>
        </w:numPr>
      </w:pPr>
      <w:bookmarkStart w:id="16" w:name="__RefHeading___Toc350931697"/>
      <w:bookmarkStart w:id="17" w:name="_Toc568996342"/>
      <w:bookmarkEnd w:id="16"/>
      <w:r w:rsidRPr="7E18E929">
        <w:lastRenderedPageBreak/>
        <w:t>2.2. Sentença de Posição do Produto</w:t>
      </w:r>
      <w:bookmarkEnd w:id="17"/>
    </w:p>
    <w:tbl>
      <w:tblPr>
        <w:tblW w:w="0" w:type="auto"/>
        <w:tblInd w:w="108" w:type="dxa"/>
        <w:tblLayout w:type="fixed"/>
        <w:tblLook w:val="0000" w:firstRow="0" w:lastRow="0" w:firstColumn="0" w:lastColumn="0" w:noHBand="0" w:noVBand="0"/>
      </w:tblPr>
      <w:tblGrid>
        <w:gridCol w:w="3510"/>
        <w:gridCol w:w="5906"/>
      </w:tblGrid>
      <w:tr w:rsidR="00621CE1" w14:paraId="607351C2" w14:textId="77777777" w:rsidTr="7E18E929">
        <w:tc>
          <w:tcPr>
            <w:tcW w:w="3510" w:type="dxa"/>
            <w:tcBorders>
              <w:top w:val="single" w:sz="12" w:space="0" w:color="000000" w:themeColor="text1"/>
              <w:left w:val="single" w:sz="12" w:space="0" w:color="000000" w:themeColor="text1"/>
              <w:bottom w:val="single" w:sz="6" w:space="0" w:color="000000" w:themeColor="text1"/>
            </w:tcBorders>
            <w:shd w:val="clear" w:color="auto" w:fill="BFBFBF" w:themeFill="background1" w:themeFillShade="BF"/>
          </w:tcPr>
          <w:p w14:paraId="4AE7A8FF" w14:textId="77777777" w:rsidR="00621CE1" w:rsidRDefault="401499AC" w:rsidP="401499AC">
            <w:pPr>
              <w:pStyle w:val="BodyText"/>
              <w:keepNext/>
              <w:ind w:left="72"/>
            </w:pPr>
            <w:r w:rsidRPr="401499AC">
              <w:t>Para</w:t>
            </w:r>
          </w:p>
        </w:tc>
        <w:tc>
          <w:tcPr>
            <w:tcW w:w="5906"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181FAC75" w14:textId="6900BD15" w:rsidR="00621CE1" w:rsidRDefault="401499AC" w:rsidP="401499AC">
            <w:pPr>
              <w:pStyle w:val="InfoBlue"/>
              <w:rPr>
                <w:lang w:val="pt-BR"/>
              </w:rPr>
            </w:pPr>
            <w:r w:rsidRPr="401499AC">
              <w:rPr>
                <w:lang w:val="pt-BR"/>
              </w:rPr>
              <w:t>Agricultores familiares.</w:t>
            </w:r>
          </w:p>
        </w:tc>
      </w:tr>
      <w:tr w:rsidR="00621CE1" w14:paraId="7EC478B8" w14:textId="77777777" w:rsidTr="7E18E929">
        <w:tc>
          <w:tcPr>
            <w:tcW w:w="3510" w:type="dxa"/>
            <w:tcBorders>
              <w:top w:val="single" w:sz="6" w:space="0" w:color="000000" w:themeColor="text1"/>
              <w:left w:val="single" w:sz="12" w:space="0" w:color="000000" w:themeColor="text1"/>
              <w:bottom w:val="single" w:sz="6" w:space="0" w:color="000000" w:themeColor="text1"/>
            </w:tcBorders>
            <w:shd w:val="clear" w:color="auto" w:fill="BFBFBF" w:themeFill="background1" w:themeFillShade="BF"/>
          </w:tcPr>
          <w:p w14:paraId="39DFAC5E" w14:textId="77777777" w:rsidR="00621CE1" w:rsidRDefault="401499AC" w:rsidP="401499AC">
            <w:pPr>
              <w:pStyle w:val="BodyText"/>
              <w:keepNext/>
              <w:ind w:left="72"/>
            </w:pPr>
            <w:r w:rsidRPr="401499AC">
              <w:t>Quem</w:t>
            </w:r>
          </w:p>
        </w:tc>
        <w:tc>
          <w:tcPr>
            <w:tcW w:w="5906" w:type="dxa"/>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70B624F1" w14:textId="14A3237B" w:rsidR="00621CE1" w:rsidRDefault="7E18E929" w:rsidP="7E18E929">
            <w:pPr>
              <w:pStyle w:val="InfoBlue"/>
            </w:pPr>
            <w:r w:rsidRPr="7E18E929">
              <w:rPr>
                <w:lang w:val="pt-BR"/>
              </w:rPr>
              <w:t>Necessita melhorar a gestão de suas atividades na agricultura familiar.</w:t>
            </w:r>
          </w:p>
        </w:tc>
      </w:tr>
      <w:tr w:rsidR="00621CE1" w14:paraId="422BCF37" w14:textId="77777777" w:rsidTr="7E18E929">
        <w:tc>
          <w:tcPr>
            <w:tcW w:w="3510" w:type="dxa"/>
            <w:tcBorders>
              <w:top w:val="single" w:sz="6" w:space="0" w:color="000000" w:themeColor="text1"/>
              <w:left w:val="single" w:sz="12" w:space="0" w:color="000000" w:themeColor="text1"/>
              <w:bottom w:val="single" w:sz="6" w:space="0" w:color="000000" w:themeColor="text1"/>
            </w:tcBorders>
            <w:shd w:val="clear" w:color="auto" w:fill="BFBFBF" w:themeFill="background1" w:themeFillShade="BF"/>
          </w:tcPr>
          <w:p w14:paraId="546EB33D" w14:textId="5DEFFA36" w:rsidR="00621CE1" w:rsidRDefault="401499AC" w:rsidP="401499AC">
            <w:pPr>
              <w:pStyle w:val="BodyText"/>
              <w:keepNext/>
              <w:ind w:left="72"/>
            </w:pPr>
            <w:r w:rsidRPr="401499AC">
              <w:t>O RoçaPlan</w:t>
            </w:r>
          </w:p>
        </w:tc>
        <w:tc>
          <w:tcPr>
            <w:tcW w:w="5906" w:type="dxa"/>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0470FF40" w14:textId="2E327836" w:rsidR="00621CE1" w:rsidRDefault="2916C000" w:rsidP="401499AC">
            <w:pPr>
              <w:pStyle w:val="InfoBlue"/>
              <w:rPr>
                <w:lang w:val="pt-BR"/>
              </w:rPr>
            </w:pPr>
            <w:r w:rsidRPr="2916C000">
              <w:rPr>
                <w:lang w:val="pt-BR"/>
              </w:rPr>
              <w:t>É um sistema para gestão da agricultura familiar, contendo controle de caixa e fornecimento de estatísticas sobre o negócio.</w:t>
            </w:r>
          </w:p>
        </w:tc>
      </w:tr>
      <w:tr w:rsidR="00621CE1" w14:paraId="2A029CC9" w14:textId="77777777" w:rsidTr="7E18E929">
        <w:tc>
          <w:tcPr>
            <w:tcW w:w="3510" w:type="dxa"/>
            <w:tcBorders>
              <w:top w:val="single" w:sz="6" w:space="0" w:color="000000" w:themeColor="text1"/>
              <w:left w:val="single" w:sz="12" w:space="0" w:color="000000" w:themeColor="text1"/>
              <w:bottom w:val="single" w:sz="6" w:space="0" w:color="000000" w:themeColor="text1"/>
            </w:tcBorders>
            <w:shd w:val="clear" w:color="auto" w:fill="BFBFBF" w:themeFill="background1" w:themeFillShade="BF"/>
          </w:tcPr>
          <w:p w14:paraId="23DD38A2" w14:textId="77777777" w:rsidR="00621CE1" w:rsidRDefault="401499AC" w:rsidP="401499AC">
            <w:pPr>
              <w:pStyle w:val="BodyText"/>
              <w:keepNext/>
              <w:ind w:left="72"/>
            </w:pPr>
            <w:r w:rsidRPr="401499AC">
              <w:t>Que</w:t>
            </w:r>
          </w:p>
        </w:tc>
        <w:tc>
          <w:tcPr>
            <w:tcW w:w="5906" w:type="dxa"/>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7B8A626A" w14:textId="7443AACA" w:rsidR="00621CE1" w:rsidRDefault="401499AC" w:rsidP="401499AC">
            <w:pPr>
              <w:pStyle w:val="InfoBlue"/>
              <w:rPr>
                <w:lang w:val="pt-BR"/>
              </w:rPr>
            </w:pPr>
            <w:r w:rsidRPr="401499AC">
              <w:rPr>
                <w:lang w:val="pt-BR"/>
              </w:rPr>
              <w:t xml:space="preserve">Contribui para a supervisão econômica das atividades relacionadas a agricultura familiar, desde o cultivo até a venda. </w:t>
            </w:r>
          </w:p>
        </w:tc>
      </w:tr>
      <w:tr w:rsidR="00621CE1" w14:paraId="20A04A66" w14:textId="77777777" w:rsidTr="7E18E929">
        <w:tc>
          <w:tcPr>
            <w:tcW w:w="3510" w:type="dxa"/>
            <w:tcBorders>
              <w:top w:val="single" w:sz="6" w:space="0" w:color="000000" w:themeColor="text1"/>
              <w:left w:val="single" w:sz="12" w:space="0" w:color="000000" w:themeColor="text1"/>
              <w:bottom w:val="single" w:sz="6" w:space="0" w:color="000000" w:themeColor="text1"/>
            </w:tcBorders>
            <w:shd w:val="clear" w:color="auto" w:fill="BFBFBF" w:themeFill="background1" w:themeFillShade="BF"/>
          </w:tcPr>
          <w:p w14:paraId="781702F6" w14:textId="3FDE6814" w:rsidR="00621CE1" w:rsidRDefault="401499AC" w:rsidP="401499AC">
            <w:pPr>
              <w:pStyle w:val="BodyText"/>
              <w:keepNext/>
              <w:ind w:left="72"/>
            </w:pPr>
            <w:r w:rsidRPr="401499AC">
              <w:t>Diferentemente dos</w:t>
            </w:r>
          </w:p>
        </w:tc>
        <w:tc>
          <w:tcPr>
            <w:tcW w:w="5906" w:type="dxa"/>
            <w:tcBorders>
              <w:top w:val="single" w:sz="6" w:space="0" w:color="000000" w:themeColor="text1"/>
              <w:left w:val="single" w:sz="12" w:space="0" w:color="000000" w:themeColor="text1"/>
              <w:bottom w:val="single" w:sz="6" w:space="0" w:color="000000" w:themeColor="text1"/>
              <w:right w:val="single" w:sz="12" w:space="0" w:color="000000" w:themeColor="text1"/>
            </w:tcBorders>
            <w:shd w:val="clear" w:color="auto" w:fill="auto"/>
          </w:tcPr>
          <w:p w14:paraId="7260B306" w14:textId="00FD226C" w:rsidR="005927DF" w:rsidRPr="008B5926" w:rsidRDefault="682EF9D7" w:rsidP="401499AC">
            <w:pPr>
              <w:pStyle w:val="InfoBlue"/>
              <w:rPr>
                <w:lang w:val="pt-BR"/>
              </w:rPr>
            </w:pPr>
            <w:r w:rsidRPr="682EF9D7">
              <w:rPr>
                <w:lang w:val="pt-BR"/>
              </w:rPr>
              <w:t>Sistemas do mercado que são voltados para a agricultura, o RoçaPlan visa auxiliar no âmbito da gestão financeira do negócio familiar, enquanto esses outros softwares focam no aspecto ambiental da plantação, como ferramentas de previsão de tempo e de pesquisa de insumos.</w:t>
            </w:r>
          </w:p>
        </w:tc>
      </w:tr>
      <w:tr w:rsidR="00621CE1" w14:paraId="5C99719F" w14:textId="77777777" w:rsidTr="7E18E929">
        <w:tc>
          <w:tcPr>
            <w:tcW w:w="3510" w:type="dxa"/>
            <w:tcBorders>
              <w:top w:val="single" w:sz="6" w:space="0" w:color="000000" w:themeColor="text1"/>
              <w:left w:val="single" w:sz="12" w:space="0" w:color="000000" w:themeColor="text1"/>
              <w:bottom w:val="single" w:sz="12" w:space="0" w:color="000000" w:themeColor="text1"/>
            </w:tcBorders>
            <w:shd w:val="clear" w:color="auto" w:fill="BFBFBF" w:themeFill="background1" w:themeFillShade="BF"/>
          </w:tcPr>
          <w:p w14:paraId="51571DAC" w14:textId="77777777" w:rsidR="00621CE1" w:rsidRDefault="401499AC" w:rsidP="401499AC">
            <w:pPr>
              <w:pStyle w:val="BodyText"/>
              <w:ind w:left="72"/>
            </w:pPr>
            <w:r w:rsidRPr="401499AC">
              <w:t>Nosso produto</w:t>
            </w:r>
          </w:p>
        </w:tc>
        <w:tc>
          <w:tcPr>
            <w:tcW w:w="5906" w:type="dxa"/>
            <w:tcBorders>
              <w:top w:val="single" w:sz="6"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4AD3CCA" w14:textId="7D47A7D1" w:rsidR="00621CE1" w:rsidRPr="00E222B9" w:rsidRDefault="401499AC" w:rsidP="00DE3489">
            <w:pPr>
              <w:pStyle w:val="InfoBlue"/>
            </w:pPr>
            <w:r w:rsidRPr="401499AC">
              <w:rPr>
                <w:lang w:val="pt-BR"/>
              </w:rPr>
              <w:t>Oferece ao agricultor familiar facilidade em planejar e monitorar a alocação de recursos em seu negócio.</w:t>
            </w:r>
          </w:p>
        </w:tc>
      </w:tr>
    </w:tbl>
    <w:p w14:paraId="2CD8ABB9" w14:textId="22099455" w:rsidR="00621CE1" w:rsidRDefault="7E18E929" w:rsidP="682EF9D7">
      <w:pPr>
        <w:pStyle w:val="Heading1"/>
        <w:numPr>
          <w:ilvl w:val="0"/>
          <w:numId w:val="1"/>
        </w:numPr>
      </w:pPr>
      <w:bookmarkStart w:id="18" w:name="__RefHeading___Toc350931698"/>
      <w:bookmarkStart w:id="19" w:name="_Toc1014210489"/>
      <w:bookmarkEnd w:id="18"/>
      <w:r w:rsidRPr="7E18E929">
        <w:t>Descrições dos Envolvidos e Usuários</w:t>
      </w:r>
      <w:bookmarkEnd w:id="19"/>
    </w:p>
    <w:p w14:paraId="4101652C" w14:textId="619E691E" w:rsidR="00621CE1" w:rsidRDefault="682EF9D7">
      <w:pPr>
        <w:ind w:firstLine="720"/>
        <w:jc w:val="both"/>
      </w:pPr>
      <w:r w:rsidRPr="682EF9D7">
        <w:t>Esta seção descreve os perfis dos envolvidos e dos usuários que integram o RoçaPlan e as principais dificuldades que, de acordo com os seus pontos de vista, poderão ser abordadas pela solução proposta. Nesta seção não são descritas as solicitações ou os requisitos específicos dos envolvidos e dos usuários. Ao invés disso, esta seção fornece apenas as principais argumentações, justificativas e explicações das razões pelas quais os requisitos são necessários.</w:t>
      </w:r>
    </w:p>
    <w:p w14:paraId="4B99056E" w14:textId="77777777" w:rsidR="00621CE1" w:rsidRDefault="00621CE1">
      <w:pPr>
        <w:ind w:firstLine="720"/>
        <w:jc w:val="both"/>
      </w:pPr>
    </w:p>
    <w:p w14:paraId="6FC213A4" w14:textId="28F0E170" w:rsidR="00621CE1" w:rsidRDefault="7E18E929" w:rsidP="682EF9D7">
      <w:pPr>
        <w:pStyle w:val="Heading2"/>
        <w:numPr>
          <w:ilvl w:val="0"/>
          <w:numId w:val="0"/>
        </w:numPr>
      </w:pPr>
      <w:bookmarkStart w:id="20" w:name="__RefHeading___Toc350931699"/>
      <w:bookmarkStart w:id="21" w:name="_Toc1373287385"/>
      <w:bookmarkEnd w:id="20"/>
      <w:r w:rsidRPr="7E18E929">
        <w:t>3.1. Resumo dos Envolvidos (</w:t>
      </w:r>
      <w:r w:rsidRPr="7E18E929">
        <w:rPr>
          <w:i/>
          <w:iCs/>
        </w:rPr>
        <w:t>Stakeholders</w:t>
      </w:r>
      <w:r w:rsidRPr="7E18E929">
        <w:t>)</w:t>
      </w:r>
      <w:bookmarkEnd w:id="21"/>
    </w:p>
    <w:p w14:paraId="3CF2D8B6" w14:textId="3BFD3981" w:rsidR="00C368D6" w:rsidRDefault="682EF9D7" w:rsidP="682EF9D7">
      <w:pPr>
        <w:ind w:firstLine="720"/>
        <w:jc w:val="both"/>
      </w:pPr>
      <w:r w:rsidRPr="682EF9D7">
        <w:t>Dentre os envolvidos ou interessados no desenvolvimento de um conjunto de componentes de sistemas web que implementam as funcionalidades do RoçaPlan, de forma reutilizável, nem todos são considerados como seus usuários finais. A tabela abaixo apresenta uma lista dos envolvidos ou interessados, suas descrições e responsabilidades. Esses envolvidos ou interessados não são considerados usuários. A tabela contendo uma lista dos usuários, suas descrições e responsabilidades, encontra-se na seção 3.2.</w:t>
      </w:r>
    </w:p>
    <w:p w14:paraId="0FB78278" w14:textId="77777777" w:rsidR="00621CE1" w:rsidRDefault="00621CE1">
      <w:pPr>
        <w:ind w:firstLine="720"/>
        <w:jc w:val="both"/>
      </w:pPr>
    </w:p>
    <w:tbl>
      <w:tblPr>
        <w:tblW w:w="0" w:type="auto"/>
        <w:tblInd w:w="108" w:type="dxa"/>
        <w:tblLayout w:type="fixed"/>
        <w:tblLook w:val="0000" w:firstRow="0" w:lastRow="0" w:firstColumn="0" w:lastColumn="0" w:noHBand="0" w:noVBand="0"/>
      </w:tblPr>
      <w:tblGrid>
        <w:gridCol w:w="2610"/>
        <w:gridCol w:w="2610"/>
        <w:gridCol w:w="4166"/>
      </w:tblGrid>
      <w:tr w:rsidR="00621CE1" w14:paraId="26D22EA9" w14:textId="77777777" w:rsidTr="7E18E929">
        <w:tc>
          <w:tcPr>
            <w:tcW w:w="2610"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1E609B84" w14:textId="77777777" w:rsidR="00621CE1" w:rsidRDefault="401499AC" w:rsidP="401499AC">
            <w:pPr>
              <w:pStyle w:val="BodyText"/>
              <w:ind w:left="0"/>
              <w:rPr>
                <w:b/>
                <w:bCs/>
              </w:rPr>
            </w:pPr>
            <w:r w:rsidRPr="401499AC">
              <w:rPr>
                <w:b/>
                <w:bCs/>
              </w:rPr>
              <w:t>Nome</w:t>
            </w:r>
          </w:p>
        </w:tc>
        <w:tc>
          <w:tcPr>
            <w:tcW w:w="2610"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29FCE41E" w14:textId="77777777" w:rsidR="00621CE1" w:rsidRDefault="401499AC" w:rsidP="401499AC">
            <w:pPr>
              <w:pStyle w:val="BodyText"/>
              <w:ind w:left="0"/>
              <w:rPr>
                <w:b/>
                <w:bCs/>
              </w:rPr>
            </w:pPr>
            <w:r w:rsidRPr="401499AC">
              <w:rPr>
                <w:b/>
                <w:bCs/>
              </w:rPr>
              <w:t>Descrição</w:t>
            </w:r>
          </w:p>
        </w:tc>
        <w:tc>
          <w:tcPr>
            <w:tcW w:w="41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27B65EBD" w14:textId="77777777" w:rsidR="00621CE1" w:rsidRDefault="401499AC" w:rsidP="401499AC">
            <w:pPr>
              <w:pStyle w:val="BodyText"/>
              <w:ind w:left="0"/>
              <w:rPr>
                <w:b/>
                <w:bCs/>
              </w:rPr>
            </w:pPr>
            <w:r w:rsidRPr="401499AC">
              <w:rPr>
                <w:b/>
                <w:bCs/>
              </w:rPr>
              <w:t>Responsabilidades</w:t>
            </w:r>
          </w:p>
        </w:tc>
      </w:tr>
      <w:tr w:rsidR="00621CE1" w14:paraId="716A181B" w14:textId="77777777" w:rsidTr="7E18E929">
        <w:tc>
          <w:tcPr>
            <w:tcW w:w="2610" w:type="dxa"/>
            <w:tcBorders>
              <w:top w:val="single" w:sz="6" w:space="0" w:color="000000" w:themeColor="text1"/>
              <w:left w:val="single" w:sz="6" w:space="0" w:color="000000" w:themeColor="text1"/>
              <w:bottom w:val="single" w:sz="6" w:space="0" w:color="000000" w:themeColor="text1"/>
            </w:tcBorders>
            <w:shd w:val="clear" w:color="auto" w:fill="auto"/>
          </w:tcPr>
          <w:p w14:paraId="5165F598" w14:textId="22DB6A6C" w:rsidR="00621CE1" w:rsidRDefault="401499AC" w:rsidP="401499AC">
            <w:pPr>
              <w:pStyle w:val="InfoBlue"/>
              <w:rPr>
                <w:rFonts w:eastAsia="Arial"/>
                <w:lang w:val="pt-BR"/>
              </w:rPr>
            </w:pPr>
            <w:r w:rsidRPr="401499AC">
              <w:rPr>
                <w:rFonts w:eastAsia="Arial"/>
                <w:lang w:val="pt-BR"/>
              </w:rPr>
              <w:t>Agricultor Familiar</w:t>
            </w:r>
          </w:p>
        </w:tc>
        <w:tc>
          <w:tcPr>
            <w:tcW w:w="2610" w:type="dxa"/>
            <w:tcBorders>
              <w:top w:val="single" w:sz="6" w:space="0" w:color="000000" w:themeColor="text1"/>
              <w:left w:val="single" w:sz="6" w:space="0" w:color="000000" w:themeColor="text1"/>
              <w:bottom w:val="single" w:sz="6" w:space="0" w:color="000000" w:themeColor="text1"/>
            </w:tcBorders>
            <w:shd w:val="clear" w:color="auto" w:fill="auto"/>
          </w:tcPr>
          <w:p w14:paraId="1FC39945" w14:textId="2F18F3F2" w:rsidR="00621CE1" w:rsidRPr="008B5926" w:rsidRDefault="401499AC" w:rsidP="401499AC">
            <w:pPr>
              <w:widowControl/>
              <w:spacing w:line="240" w:lineRule="auto"/>
            </w:pPr>
            <w:r w:rsidRPr="401499AC">
              <w:t>Pequenos produtores rurais, assentados da reforma agrária, silvicultores, aquicultores, extrativistas e pescadores.</w:t>
            </w:r>
          </w:p>
        </w:tc>
        <w:tc>
          <w:tcPr>
            <w:tcW w:w="41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6C1F0E" w14:textId="52CF7302" w:rsidR="00621CE1" w:rsidRDefault="401499AC" w:rsidP="401499AC">
            <w:pPr>
              <w:pStyle w:val="InfoBlue"/>
              <w:rPr>
                <w:lang w:val="pt-BR"/>
              </w:rPr>
            </w:pPr>
            <w:r w:rsidRPr="401499AC">
              <w:rPr>
                <w:lang w:val="pt-BR"/>
              </w:rPr>
              <w:t>Cadastra seus lucros e despesas, além de acompanhar as métricas do seu negócio pelo sistema.</w:t>
            </w:r>
          </w:p>
        </w:tc>
      </w:tr>
      <w:tr w:rsidR="00621CE1" w14:paraId="6BE4511A" w14:textId="77777777" w:rsidTr="7E18E929">
        <w:tc>
          <w:tcPr>
            <w:tcW w:w="2610" w:type="dxa"/>
            <w:tcBorders>
              <w:top w:val="single" w:sz="6" w:space="0" w:color="000000" w:themeColor="text1"/>
              <w:left w:val="single" w:sz="6" w:space="0" w:color="000000" w:themeColor="text1"/>
              <w:bottom w:val="single" w:sz="6" w:space="0" w:color="000000" w:themeColor="text1"/>
            </w:tcBorders>
            <w:shd w:val="clear" w:color="auto" w:fill="auto"/>
          </w:tcPr>
          <w:p w14:paraId="2C77169E" w14:textId="7BBCB944" w:rsidR="401499AC" w:rsidRDefault="401499AC" w:rsidP="401499AC">
            <w:pPr>
              <w:pStyle w:val="InfoBlue"/>
              <w:rPr>
                <w:lang w:val="pt-BR"/>
              </w:rPr>
            </w:pPr>
            <w:r w:rsidRPr="401499AC">
              <w:rPr>
                <w:lang w:val="pt-BR"/>
              </w:rPr>
              <w:t>Software House</w:t>
            </w:r>
          </w:p>
          <w:p w14:paraId="0562CB0E" w14:textId="77777777" w:rsidR="00621CE1" w:rsidRDefault="00621CE1" w:rsidP="401499AC">
            <w:pPr>
              <w:pStyle w:val="InfoBlue"/>
              <w:rPr>
                <w:rFonts w:ascii="TimesNewRomanPSMT" w:hAnsi="TimesNewRomanPSMT" w:cs="TimesNewRomanPSMT"/>
                <w:sz w:val="19"/>
                <w:szCs w:val="19"/>
                <w:lang w:val="pt-BR"/>
              </w:rPr>
            </w:pPr>
          </w:p>
        </w:tc>
        <w:tc>
          <w:tcPr>
            <w:tcW w:w="2610" w:type="dxa"/>
            <w:tcBorders>
              <w:top w:val="single" w:sz="6" w:space="0" w:color="000000" w:themeColor="text1"/>
              <w:left w:val="single" w:sz="6" w:space="0" w:color="000000" w:themeColor="text1"/>
              <w:bottom w:val="single" w:sz="6" w:space="0" w:color="000000" w:themeColor="text1"/>
            </w:tcBorders>
            <w:shd w:val="clear" w:color="auto" w:fill="auto"/>
          </w:tcPr>
          <w:p w14:paraId="2AC93A42" w14:textId="587E6A98" w:rsidR="401499AC" w:rsidRDefault="401499AC" w:rsidP="401499AC">
            <w:pPr>
              <w:widowControl/>
              <w:spacing w:line="240" w:lineRule="auto"/>
            </w:pPr>
            <w:r w:rsidRPr="401499AC">
              <w:t>Alunos do Bacharelado em Ciências da Computação que cursam a matéria Engenharia de Software I.</w:t>
            </w:r>
          </w:p>
          <w:p w14:paraId="34CE0A41" w14:textId="77777777" w:rsidR="00621CE1" w:rsidRPr="008B5926" w:rsidRDefault="00621CE1">
            <w:pPr>
              <w:pStyle w:val="InfoBlue"/>
              <w:rPr>
                <w:lang w:val="pt-BR"/>
              </w:rPr>
            </w:pPr>
          </w:p>
        </w:tc>
        <w:tc>
          <w:tcPr>
            <w:tcW w:w="41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A51D0B" w14:textId="2DB1061F" w:rsidR="00621CE1" w:rsidRDefault="682EF9D7" w:rsidP="682EF9D7">
            <w:pPr>
              <w:pStyle w:val="InfoBlue"/>
              <w:spacing w:after="0"/>
              <w:rPr>
                <w:lang w:val="pt-BR"/>
              </w:rPr>
            </w:pPr>
            <w:r w:rsidRPr="682EF9D7">
              <w:rPr>
                <w:lang w:val="pt-BR"/>
              </w:rPr>
              <w:t xml:space="preserve">Define o desenvolvimento do sistema Web, </w:t>
            </w:r>
          </w:p>
          <w:p w14:paraId="5BAECC21" w14:textId="04255E5E" w:rsidR="00621CE1" w:rsidRDefault="682EF9D7" w:rsidP="682EF9D7">
            <w:pPr>
              <w:pStyle w:val="InfoBlue"/>
              <w:spacing w:after="0"/>
              <w:rPr>
                <w:lang w:val="pt-BR"/>
              </w:rPr>
            </w:pPr>
            <w:r w:rsidRPr="682EF9D7">
              <w:rPr>
                <w:lang w:val="pt-BR"/>
              </w:rPr>
              <w:t xml:space="preserve">a utilização de Frameworks e o controle de </w:t>
            </w:r>
          </w:p>
          <w:p w14:paraId="7FF66DFD" w14:textId="4FD12CD0" w:rsidR="00621CE1" w:rsidRDefault="682EF9D7" w:rsidP="682EF9D7">
            <w:pPr>
              <w:pStyle w:val="InfoBlue"/>
              <w:spacing w:after="0"/>
              <w:rPr>
                <w:lang w:val="pt-BR"/>
              </w:rPr>
            </w:pPr>
            <w:r w:rsidRPr="682EF9D7">
              <w:rPr>
                <w:lang w:val="pt-BR"/>
              </w:rPr>
              <w:t xml:space="preserve">acesso dos usuários. Além disso, monitora </w:t>
            </w:r>
          </w:p>
          <w:p w14:paraId="01E4652F" w14:textId="0368DE57" w:rsidR="00621CE1" w:rsidRDefault="682EF9D7" w:rsidP="682EF9D7">
            <w:pPr>
              <w:pStyle w:val="InfoBlue"/>
              <w:spacing w:after="0"/>
              <w:rPr>
                <w:lang w:val="pt-BR"/>
              </w:rPr>
            </w:pPr>
            <w:r w:rsidRPr="682EF9D7">
              <w:rPr>
                <w:lang w:val="pt-BR"/>
              </w:rPr>
              <w:t xml:space="preserve">o andamento do projeto e garante se o </w:t>
            </w:r>
          </w:p>
          <w:p w14:paraId="4B0A9D33" w14:textId="2562647B" w:rsidR="00621CE1" w:rsidRDefault="682EF9D7" w:rsidP="682EF9D7">
            <w:pPr>
              <w:pStyle w:val="InfoBlue"/>
              <w:spacing w:after="0"/>
              <w:rPr>
                <w:lang w:val="pt-BR"/>
              </w:rPr>
            </w:pPr>
            <w:r w:rsidRPr="682EF9D7">
              <w:rPr>
                <w:lang w:val="pt-BR"/>
              </w:rPr>
              <w:t xml:space="preserve">sistema poderá ter manutenção ou </w:t>
            </w:r>
          </w:p>
          <w:p w14:paraId="1FD64DED" w14:textId="32798BA9" w:rsidR="00621CE1" w:rsidRDefault="682EF9D7" w:rsidP="682EF9D7">
            <w:pPr>
              <w:pStyle w:val="InfoBlue"/>
              <w:spacing w:after="0"/>
              <w:rPr>
                <w:lang w:val="pt-BR"/>
              </w:rPr>
            </w:pPr>
            <w:r w:rsidRPr="682EF9D7">
              <w:rPr>
                <w:lang w:val="pt-BR"/>
              </w:rPr>
              <w:t>atualização.</w:t>
            </w:r>
          </w:p>
        </w:tc>
      </w:tr>
      <w:tr w:rsidR="7E18E929" w14:paraId="45BB96DE" w14:textId="77777777" w:rsidTr="7E18E929">
        <w:trPr>
          <w:trHeight w:val="300"/>
        </w:trPr>
        <w:tc>
          <w:tcPr>
            <w:tcW w:w="2610" w:type="dxa"/>
            <w:tcBorders>
              <w:top w:val="single" w:sz="6" w:space="0" w:color="000000" w:themeColor="text1"/>
              <w:left w:val="single" w:sz="6" w:space="0" w:color="000000" w:themeColor="text1"/>
              <w:bottom w:val="single" w:sz="6" w:space="0" w:color="000000" w:themeColor="text1"/>
            </w:tcBorders>
            <w:shd w:val="clear" w:color="auto" w:fill="auto"/>
          </w:tcPr>
          <w:p w14:paraId="6F5EEA39" w14:textId="689D2173" w:rsidR="7E18E929" w:rsidRDefault="7E18E929" w:rsidP="7E18E929">
            <w:pPr>
              <w:pStyle w:val="InfoBlue"/>
              <w:rPr>
                <w:lang w:val="pt-BR"/>
              </w:rPr>
            </w:pPr>
            <w:r w:rsidRPr="7E18E929">
              <w:rPr>
                <w:lang w:val="pt-BR"/>
              </w:rPr>
              <w:t>API para gerar gráficos</w:t>
            </w:r>
          </w:p>
        </w:tc>
        <w:tc>
          <w:tcPr>
            <w:tcW w:w="2610" w:type="dxa"/>
            <w:tcBorders>
              <w:top w:val="single" w:sz="6" w:space="0" w:color="000000" w:themeColor="text1"/>
              <w:left w:val="single" w:sz="6" w:space="0" w:color="000000" w:themeColor="text1"/>
              <w:bottom w:val="single" w:sz="6" w:space="0" w:color="000000" w:themeColor="text1"/>
            </w:tcBorders>
            <w:shd w:val="clear" w:color="auto" w:fill="auto"/>
          </w:tcPr>
          <w:p w14:paraId="69C2BD6E" w14:textId="5589CC7A" w:rsidR="7E18E929" w:rsidRDefault="7E18E929" w:rsidP="7E18E929">
            <w:pPr>
              <w:spacing w:line="240" w:lineRule="auto"/>
            </w:pPr>
            <w:r w:rsidRPr="7E18E929">
              <w:t>Mecanismo que se comunica com o sistema RoçaPlan para geração de gráficos, seguindo um conjunto de definições e protocolos.</w:t>
            </w:r>
          </w:p>
        </w:tc>
        <w:tc>
          <w:tcPr>
            <w:tcW w:w="41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32CB6D" w14:textId="0FFCCBAE" w:rsidR="7E18E929" w:rsidRDefault="7E18E929" w:rsidP="7E18E929">
            <w:pPr>
              <w:pStyle w:val="InfoBlue"/>
              <w:rPr>
                <w:lang w:val="pt-BR"/>
              </w:rPr>
            </w:pPr>
            <w:r w:rsidRPr="7E18E929">
              <w:rPr>
                <w:lang w:val="pt-BR"/>
              </w:rPr>
              <w:t>Interpretar os dados enviados e gerar gráficos.</w:t>
            </w:r>
          </w:p>
        </w:tc>
      </w:tr>
    </w:tbl>
    <w:p w14:paraId="5ED3D861" w14:textId="1BCC2A9B" w:rsidR="2B15DBE9" w:rsidRDefault="2B15DBE9" w:rsidP="2B15DBE9"/>
    <w:p w14:paraId="110FFD37" w14:textId="4C0B98F0" w:rsidR="00621CE1" w:rsidRDefault="7E18E929" w:rsidP="682EF9D7">
      <w:pPr>
        <w:pStyle w:val="Heading2"/>
        <w:numPr>
          <w:ilvl w:val="0"/>
          <w:numId w:val="0"/>
        </w:numPr>
      </w:pPr>
      <w:bookmarkStart w:id="22" w:name="__RefHeading___Toc350931700"/>
      <w:bookmarkStart w:id="23" w:name="_Toc767074796"/>
      <w:bookmarkEnd w:id="22"/>
      <w:r w:rsidRPr="7E18E929">
        <w:t>3.2. Resumo dos Usuários</w:t>
      </w:r>
      <w:bookmarkEnd w:id="23"/>
    </w:p>
    <w:p w14:paraId="35FF6BAD" w14:textId="372D8A55" w:rsidR="00621CE1" w:rsidRDefault="682EF9D7" w:rsidP="401499AC">
      <w:pPr>
        <w:ind w:firstLine="720"/>
        <w:jc w:val="both"/>
      </w:pPr>
      <w:r w:rsidRPr="682EF9D7">
        <w:t>Encontra-se abaixo uma descrição resumida do usuário identificado como Agricultor Familiar.</w:t>
      </w:r>
    </w:p>
    <w:p w14:paraId="61CDCEAD" w14:textId="27415C43" w:rsidR="008B5926" w:rsidRDefault="008B5926" w:rsidP="682EF9D7">
      <w:pPr>
        <w:ind w:firstLine="720"/>
        <w:jc w:val="both"/>
      </w:pPr>
    </w:p>
    <w:tbl>
      <w:tblPr>
        <w:tblW w:w="9356" w:type="dxa"/>
        <w:tblInd w:w="108" w:type="dxa"/>
        <w:tblLayout w:type="fixed"/>
        <w:tblLook w:val="0000" w:firstRow="0" w:lastRow="0" w:firstColumn="0" w:lastColumn="0" w:noHBand="0" w:noVBand="0"/>
      </w:tblPr>
      <w:tblGrid>
        <w:gridCol w:w="1418"/>
        <w:gridCol w:w="1701"/>
        <w:gridCol w:w="1291"/>
        <w:gridCol w:w="990"/>
        <w:gridCol w:w="990"/>
        <w:gridCol w:w="1545"/>
        <w:gridCol w:w="1421"/>
      </w:tblGrid>
      <w:tr w:rsidR="00621CE1" w14:paraId="17C22F8E" w14:textId="77777777" w:rsidTr="7E18E929">
        <w:trPr>
          <w:trHeight w:val="418"/>
        </w:trPr>
        <w:tc>
          <w:tcPr>
            <w:tcW w:w="1418"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060AC683" w14:textId="77777777" w:rsidR="00621CE1" w:rsidRPr="008B5926" w:rsidRDefault="401499AC" w:rsidP="401499AC">
            <w:pPr>
              <w:pStyle w:val="BodyText"/>
              <w:ind w:left="0"/>
              <w:jc w:val="center"/>
              <w:rPr>
                <w:sz w:val="18"/>
                <w:szCs w:val="18"/>
              </w:rPr>
            </w:pPr>
            <w:r w:rsidRPr="401499AC">
              <w:rPr>
                <w:b/>
                <w:bCs/>
                <w:sz w:val="18"/>
                <w:szCs w:val="18"/>
              </w:rPr>
              <w:t>Nome</w:t>
            </w:r>
          </w:p>
        </w:tc>
        <w:tc>
          <w:tcPr>
            <w:tcW w:w="1701"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12297967" w14:textId="77777777" w:rsidR="00621CE1" w:rsidRPr="008B5926" w:rsidRDefault="401499AC" w:rsidP="401499AC">
            <w:pPr>
              <w:pStyle w:val="BodyText"/>
              <w:ind w:left="0"/>
              <w:jc w:val="center"/>
              <w:rPr>
                <w:sz w:val="18"/>
                <w:szCs w:val="18"/>
              </w:rPr>
            </w:pPr>
            <w:r w:rsidRPr="401499AC">
              <w:rPr>
                <w:b/>
                <w:bCs/>
                <w:sz w:val="18"/>
                <w:szCs w:val="18"/>
              </w:rPr>
              <w:t>Descrição/Atitude</w:t>
            </w:r>
          </w:p>
        </w:tc>
        <w:tc>
          <w:tcPr>
            <w:tcW w:w="1291"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1A5E28C0" w14:textId="77777777" w:rsidR="00621CE1" w:rsidRPr="008B5926" w:rsidRDefault="401499AC" w:rsidP="401499AC">
            <w:pPr>
              <w:pStyle w:val="BodyText"/>
              <w:ind w:left="0"/>
              <w:jc w:val="center"/>
              <w:rPr>
                <w:sz w:val="18"/>
                <w:szCs w:val="18"/>
              </w:rPr>
            </w:pPr>
            <w:r w:rsidRPr="401499AC">
              <w:rPr>
                <w:b/>
                <w:bCs/>
                <w:sz w:val="18"/>
                <w:szCs w:val="18"/>
              </w:rPr>
              <w:t>Envolvido</w:t>
            </w:r>
          </w:p>
        </w:tc>
        <w:tc>
          <w:tcPr>
            <w:tcW w:w="990"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30F6EBF4" w14:textId="77777777" w:rsidR="00621CE1" w:rsidRPr="008B5926" w:rsidRDefault="401499AC" w:rsidP="401499AC">
            <w:pPr>
              <w:pStyle w:val="BodyText"/>
              <w:ind w:left="0"/>
              <w:jc w:val="center"/>
              <w:rPr>
                <w:sz w:val="18"/>
                <w:szCs w:val="18"/>
              </w:rPr>
            </w:pPr>
            <w:r w:rsidRPr="401499AC">
              <w:rPr>
                <w:b/>
                <w:bCs/>
                <w:sz w:val="18"/>
                <w:szCs w:val="18"/>
              </w:rPr>
              <w:t>Grau de Poder</w:t>
            </w:r>
          </w:p>
        </w:tc>
        <w:tc>
          <w:tcPr>
            <w:tcW w:w="990"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1FB58D1D" w14:textId="77777777" w:rsidR="00621CE1" w:rsidRPr="008B5926" w:rsidRDefault="401499AC" w:rsidP="401499AC">
            <w:pPr>
              <w:pStyle w:val="BodyText"/>
              <w:ind w:left="0"/>
              <w:jc w:val="center"/>
              <w:rPr>
                <w:sz w:val="18"/>
                <w:szCs w:val="18"/>
              </w:rPr>
            </w:pPr>
            <w:r w:rsidRPr="401499AC">
              <w:rPr>
                <w:b/>
                <w:bCs/>
                <w:sz w:val="18"/>
                <w:szCs w:val="18"/>
              </w:rPr>
              <w:t>Grau de Interesse</w:t>
            </w:r>
          </w:p>
        </w:tc>
        <w:tc>
          <w:tcPr>
            <w:tcW w:w="1545"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4BB7910B" w14:textId="77777777" w:rsidR="00621CE1" w:rsidRPr="008B5926" w:rsidRDefault="401499AC" w:rsidP="401499AC">
            <w:pPr>
              <w:pStyle w:val="BodyText"/>
              <w:ind w:left="0"/>
              <w:jc w:val="center"/>
              <w:rPr>
                <w:sz w:val="18"/>
                <w:szCs w:val="18"/>
              </w:rPr>
            </w:pPr>
            <w:r w:rsidRPr="401499AC">
              <w:rPr>
                <w:b/>
                <w:bCs/>
                <w:sz w:val="18"/>
                <w:szCs w:val="18"/>
              </w:rPr>
              <w:t>Positivos</w:t>
            </w:r>
          </w:p>
        </w:tc>
        <w:tc>
          <w:tcPr>
            <w:tcW w:w="14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25D2AE62" w14:textId="77777777" w:rsidR="00621CE1" w:rsidRPr="008B5926" w:rsidRDefault="401499AC" w:rsidP="401499AC">
            <w:pPr>
              <w:pStyle w:val="BodyText"/>
              <w:ind w:left="0"/>
              <w:jc w:val="center"/>
              <w:rPr>
                <w:sz w:val="18"/>
                <w:szCs w:val="18"/>
              </w:rPr>
            </w:pPr>
            <w:r w:rsidRPr="401499AC">
              <w:rPr>
                <w:b/>
                <w:bCs/>
                <w:sz w:val="18"/>
                <w:szCs w:val="18"/>
              </w:rPr>
              <w:t>Negativos</w:t>
            </w:r>
          </w:p>
        </w:tc>
      </w:tr>
      <w:tr w:rsidR="00621CE1" w14:paraId="60483D7E" w14:textId="77777777" w:rsidTr="7E18E929">
        <w:trPr>
          <w:trHeight w:val="976"/>
        </w:trPr>
        <w:tc>
          <w:tcPr>
            <w:tcW w:w="1418" w:type="dxa"/>
            <w:tcBorders>
              <w:top w:val="single" w:sz="6" w:space="0" w:color="000000" w:themeColor="text1"/>
              <w:left w:val="single" w:sz="6" w:space="0" w:color="000000" w:themeColor="text1"/>
              <w:bottom w:val="single" w:sz="6" w:space="0" w:color="000000" w:themeColor="text1"/>
            </w:tcBorders>
            <w:shd w:val="clear" w:color="auto" w:fill="auto"/>
          </w:tcPr>
          <w:p w14:paraId="771B3202" w14:textId="480715C7" w:rsidR="401499AC" w:rsidRDefault="401499AC" w:rsidP="401499AC">
            <w:pPr>
              <w:pStyle w:val="BodyText"/>
              <w:ind w:left="0"/>
            </w:pPr>
            <w:r w:rsidRPr="401499AC">
              <w:t>Agricultores (usuários)</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7B29F0FD" w14:textId="3C520954" w:rsidR="401499AC" w:rsidRDefault="401499AC" w:rsidP="401499AC">
            <w:pPr>
              <w:pStyle w:val="InfoBlue"/>
              <w:rPr>
                <w:b w:val="0"/>
                <w:bCs w:val="0"/>
                <w:lang w:val="pt-BR"/>
              </w:rPr>
            </w:pPr>
            <w:r w:rsidRPr="401499AC">
              <w:rPr>
                <w:b w:val="0"/>
                <w:bCs w:val="0"/>
                <w:lang w:val="pt-BR"/>
              </w:rPr>
              <w:t>Responsáveis pelo gerenciamento do negócio.</w:t>
            </w:r>
          </w:p>
        </w:tc>
        <w:tc>
          <w:tcPr>
            <w:tcW w:w="1291" w:type="dxa"/>
            <w:tcBorders>
              <w:top w:val="single" w:sz="6" w:space="0" w:color="000000" w:themeColor="text1"/>
              <w:left w:val="single" w:sz="6" w:space="0" w:color="000000" w:themeColor="text1"/>
              <w:bottom w:val="single" w:sz="6" w:space="0" w:color="000000" w:themeColor="text1"/>
            </w:tcBorders>
            <w:shd w:val="clear" w:color="auto" w:fill="auto"/>
          </w:tcPr>
          <w:p w14:paraId="0734EA61" w14:textId="00AB10AD" w:rsidR="401499AC" w:rsidRDefault="401499AC" w:rsidP="401499AC">
            <w:pPr>
              <w:pStyle w:val="InfoBlue"/>
              <w:rPr>
                <w:b w:val="0"/>
                <w:bCs w:val="0"/>
                <w:lang w:val="pt-BR"/>
              </w:rPr>
            </w:pPr>
            <w:r w:rsidRPr="401499AC">
              <w:rPr>
                <w:b w:val="0"/>
                <w:bCs w:val="0"/>
                <w:lang w:val="pt-BR"/>
              </w:rPr>
              <w:t>Auto representado</w:t>
            </w:r>
          </w:p>
        </w:tc>
        <w:tc>
          <w:tcPr>
            <w:tcW w:w="990" w:type="dxa"/>
            <w:tcBorders>
              <w:top w:val="single" w:sz="6" w:space="0" w:color="000000" w:themeColor="text1"/>
              <w:left w:val="single" w:sz="6" w:space="0" w:color="000000" w:themeColor="text1"/>
              <w:bottom w:val="single" w:sz="6" w:space="0" w:color="000000" w:themeColor="text1"/>
            </w:tcBorders>
            <w:shd w:val="clear" w:color="auto" w:fill="auto"/>
          </w:tcPr>
          <w:p w14:paraId="46AD2576" w14:textId="77777777" w:rsidR="401499AC" w:rsidRDefault="401499AC" w:rsidP="401499AC">
            <w:pPr>
              <w:pStyle w:val="InfoBlue"/>
              <w:rPr>
                <w:b w:val="0"/>
                <w:bCs w:val="0"/>
                <w:lang w:val="pt-BR"/>
              </w:rPr>
            </w:pPr>
            <w:r w:rsidRPr="401499AC">
              <w:rPr>
                <w:b w:val="0"/>
                <w:bCs w:val="0"/>
                <w:lang w:val="pt-BR"/>
              </w:rPr>
              <w:t>10</w:t>
            </w:r>
          </w:p>
        </w:tc>
        <w:tc>
          <w:tcPr>
            <w:tcW w:w="990" w:type="dxa"/>
            <w:tcBorders>
              <w:top w:val="single" w:sz="6" w:space="0" w:color="000000" w:themeColor="text1"/>
              <w:left w:val="single" w:sz="6" w:space="0" w:color="000000" w:themeColor="text1"/>
              <w:bottom w:val="single" w:sz="6" w:space="0" w:color="000000" w:themeColor="text1"/>
            </w:tcBorders>
            <w:shd w:val="clear" w:color="auto" w:fill="auto"/>
          </w:tcPr>
          <w:p w14:paraId="76827BE1" w14:textId="77777777" w:rsidR="401499AC" w:rsidRDefault="401499AC" w:rsidP="401499AC">
            <w:pPr>
              <w:pStyle w:val="InfoBlue"/>
              <w:rPr>
                <w:b w:val="0"/>
                <w:bCs w:val="0"/>
                <w:lang w:val="pt-BR"/>
              </w:rPr>
            </w:pPr>
            <w:r w:rsidRPr="401499AC">
              <w:rPr>
                <w:b w:val="0"/>
                <w:bCs w:val="0"/>
                <w:lang w:val="pt-BR"/>
              </w:rPr>
              <w:t>10</w:t>
            </w:r>
          </w:p>
        </w:tc>
        <w:tc>
          <w:tcPr>
            <w:tcW w:w="1545" w:type="dxa"/>
            <w:tcBorders>
              <w:top w:val="single" w:sz="6" w:space="0" w:color="000000" w:themeColor="text1"/>
              <w:left w:val="single" w:sz="6" w:space="0" w:color="000000" w:themeColor="text1"/>
              <w:bottom w:val="single" w:sz="6" w:space="0" w:color="000000" w:themeColor="text1"/>
            </w:tcBorders>
            <w:shd w:val="clear" w:color="auto" w:fill="auto"/>
          </w:tcPr>
          <w:p w14:paraId="2DFC822F" w14:textId="55F172F7" w:rsidR="401499AC" w:rsidRDefault="401499AC" w:rsidP="401499AC">
            <w:pPr>
              <w:pStyle w:val="InfoBlue"/>
              <w:rPr>
                <w:highlight w:val="yellow"/>
                <w:lang w:val="pt-BR"/>
              </w:rPr>
            </w:pPr>
            <w:r w:rsidRPr="401499AC">
              <w:rPr>
                <w:b w:val="0"/>
                <w:bCs w:val="0"/>
                <w:color w:val="000000" w:themeColor="text1"/>
                <w:lang w:val="pt-BR"/>
              </w:rPr>
              <w:t>Acesso total ao que é produzido e vendido, bem como aos lucros e despesas.</w:t>
            </w:r>
          </w:p>
        </w:tc>
        <w:tc>
          <w:tcPr>
            <w:tcW w:w="14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4447D5" w14:textId="346F9553" w:rsidR="401499AC" w:rsidRDefault="7E18E929" w:rsidP="401499AC">
            <w:pPr>
              <w:pStyle w:val="InfoBlue"/>
              <w:rPr>
                <w:b w:val="0"/>
                <w:bCs w:val="0"/>
                <w:highlight w:val="yellow"/>
                <w:lang w:val="pt-BR"/>
              </w:rPr>
            </w:pPr>
            <w:r w:rsidRPr="7E18E929">
              <w:rPr>
                <w:b w:val="0"/>
                <w:bCs w:val="0"/>
                <w:lang w:val="pt-BR"/>
              </w:rPr>
              <w:t>Falha nas inserções de dados; falta de conhecimento na utilização do sistema; Falta de atualização dos dados de compra e venda no sistema, prejudicando o gerenciamento de suas atividades financeiras.</w:t>
            </w:r>
          </w:p>
        </w:tc>
      </w:tr>
    </w:tbl>
    <w:p w14:paraId="6F973859" w14:textId="4B277800" w:rsidR="2B15DBE9" w:rsidRDefault="2B15DBE9" w:rsidP="2B15DBE9"/>
    <w:p w14:paraId="2910ADEF" w14:textId="65441E02" w:rsidR="00621CE1" w:rsidRDefault="7E18E929" w:rsidP="401499AC">
      <w:pPr>
        <w:pStyle w:val="Heading2"/>
        <w:numPr>
          <w:ilvl w:val="0"/>
          <w:numId w:val="0"/>
        </w:numPr>
      </w:pPr>
      <w:bookmarkStart w:id="24" w:name="__RefHeading___Toc350931701"/>
      <w:bookmarkStart w:id="25" w:name="_Toc2070378560"/>
      <w:bookmarkEnd w:id="24"/>
      <w:r w:rsidRPr="7E18E929">
        <w:t>3.3. Necessidades Principais dos Envolvidos ou Usuários</w:t>
      </w:r>
      <w:bookmarkEnd w:id="25"/>
    </w:p>
    <w:p w14:paraId="0DB6B815" w14:textId="2EF06654" w:rsidR="682EF9D7" w:rsidRDefault="682EF9D7" w:rsidP="682EF9D7">
      <w:pPr>
        <w:ind w:firstLine="720"/>
        <w:jc w:val="both"/>
      </w:pPr>
      <w:r w:rsidRPr="682EF9D7">
        <w:t>Seguem as principais necessidades das soluções existentes, conforme o ponto de vista dos envolvido ou dos usuários.</w:t>
      </w:r>
    </w:p>
    <w:p w14:paraId="1A5CC13E" w14:textId="3C5B8A5D" w:rsidR="682EF9D7" w:rsidRDefault="682EF9D7" w:rsidP="682EF9D7">
      <w:pPr>
        <w:ind w:firstLine="720"/>
        <w:jc w:val="both"/>
      </w:pPr>
    </w:p>
    <w:tbl>
      <w:tblPr>
        <w:tblW w:w="9626" w:type="dxa"/>
        <w:tblInd w:w="108" w:type="dxa"/>
        <w:tblLayout w:type="fixed"/>
        <w:tblLook w:val="0000" w:firstRow="0" w:lastRow="0" w:firstColumn="0" w:lastColumn="0" w:noHBand="0" w:noVBand="0"/>
      </w:tblPr>
      <w:tblGrid>
        <w:gridCol w:w="2243"/>
        <w:gridCol w:w="1264"/>
        <w:gridCol w:w="1625"/>
        <w:gridCol w:w="1890"/>
        <w:gridCol w:w="172"/>
        <w:gridCol w:w="2432"/>
      </w:tblGrid>
      <w:tr w:rsidR="00621CE1" w14:paraId="322A9546" w14:textId="77777777" w:rsidTr="2B15DBE9">
        <w:tc>
          <w:tcPr>
            <w:tcW w:w="2243"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0D6C3BA7" w14:textId="77777777" w:rsidR="00621CE1" w:rsidRDefault="401499AC" w:rsidP="401499AC">
            <w:pPr>
              <w:pStyle w:val="BodyText"/>
              <w:ind w:left="0"/>
              <w:rPr>
                <w:b/>
                <w:bCs/>
              </w:rPr>
            </w:pPr>
            <w:r w:rsidRPr="401499AC">
              <w:rPr>
                <w:b/>
                <w:bCs/>
              </w:rPr>
              <w:t>Necessidade</w:t>
            </w:r>
          </w:p>
        </w:tc>
        <w:tc>
          <w:tcPr>
            <w:tcW w:w="1264"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60A200BE" w14:textId="77777777" w:rsidR="00621CE1" w:rsidRDefault="401499AC" w:rsidP="401499AC">
            <w:pPr>
              <w:pStyle w:val="BodyText"/>
              <w:ind w:left="0"/>
              <w:rPr>
                <w:b/>
                <w:bCs/>
              </w:rPr>
            </w:pPr>
            <w:r w:rsidRPr="401499AC">
              <w:rPr>
                <w:b/>
                <w:bCs/>
              </w:rPr>
              <w:t>Prioridade</w:t>
            </w:r>
          </w:p>
        </w:tc>
        <w:tc>
          <w:tcPr>
            <w:tcW w:w="1625"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54D696B9" w14:textId="77777777" w:rsidR="00621CE1" w:rsidRDefault="401499AC" w:rsidP="401499AC">
            <w:pPr>
              <w:pStyle w:val="BodyText"/>
              <w:ind w:left="0"/>
              <w:rPr>
                <w:b/>
                <w:bCs/>
              </w:rPr>
            </w:pPr>
            <w:r w:rsidRPr="401499AC">
              <w:rPr>
                <w:b/>
                <w:bCs/>
              </w:rPr>
              <w:t>Preocupações</w:t>
            </w:r>
          </w:p>
        </w:tc>
        <w:tc>
          <w:tcPr>
            <w:tcW w:w="1890" w:type="dxa"/>
            <w:tcBorders>
              <w:top w:val="single" w:sz="6" w:space="0" w:color="000000" w:themeColor="text1"/>
              <w:left w:val="single" w:sz="6" w:space="0" w:color="000000" w:themeColor="text1"/>
              <w:bottom w:val="single" w:sz="6" w:space="0" w:color="000000" w:themeColor="text1"/>
            </w:tcBorders>
            <w:shd w:val="clear" w:color="auto" w:fill="000000" w:themeFill="text1"/>
          </w:tcPr>
          <w:p w14:paraId="77F668DA" w14:textId="77777777" w:rsidR="00621CE1" w:rsidRDefault="401499AC" w:rsidP="401499AC">
            <w:pPr>
              <w:pStyle w:val="BodyText"/>
              <w:ind w:left="0"/>
              <w:rPr>
                <w:b/>
                <w:bCs/>
              </w:rPr>
            </w:pPr>
            <w:r w:rsidRPr="401499AC">
              <w:rPr>
                <w:b/>
                <w:bCs/>
              </w:rPr>
              <w:t>Solução Atual</w:t>
            </w:r>
          </w:p>
        </w:tc>
        <w:tc>
          <w:tcPr>
            <w:tcW w:w="260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6F0512F1" w14:textId="77777777" w:rsidR="00621CE1" w:rsidRDefault="401499AC" w:rsidP="401499AC">
            <w:pPr>
              <w:pStyle w:val="BodyText"/>
              <w:ind w:left="0"/>
              <w:rPr>
                <w:b/>
                <w:bCs/>
              </w:rPr>
            </w:pPr>
            <w:r w:rsidRPr="401499AC">
              <w:rPr>
                <w:b/>
                <w:bCs/>
              </w:rPr>
              <w:t>Soluções Propostas</w:t>
            </w:r>
          </w:p>
        </w:tc>
      </w:tr>
      <w:tr w:rsidR="00621CE1" w:rsidRPr="00C368D6" w14:paraId="22733642" w14:textId="77777777" w:rsidTr="2B15DBE9">
        <w:trPr>
          <w:trHeight w:val="1455"/>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5E1B962F" w14:textId="0BB3A682" w:rsidR="00621CE1" w:rsidRPr="00C368D6" w:rsidRDefault="401499AC" w:rsidP="401499AC">
            <w:pPr>
              <w:pStyle w:val="BodyText"/>
              <w:ind w:left="0"/>
            </w:pPr>
            <w:r w:rsidRPr="401499AC">
              <w:t>Gerenciamento de despesas</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5DC2BAD2" w14:textId="77777777" w:rsidR="00621CE1" w:rsidRPr="00C368D6" w:rsidRDefault="401499AC" w:rsidP="401499AC">
            <w:pPr>
              <w:pStyle w:val="BodyText"/>
              <w:ind w:left="0"/>
            </w:pPr>
            <w:r w:rsidRPr="401499AC">
              <w:t>Alta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72D83971" w14:textId="1C3CED22" w:rsidR="00621CE1" w:rsidRPr="00C368D6" w:rsidRDefault="401499AC" w:rsidP="401499AC">
            <w:pPr>
              <w:pStyle w:val="BodyText"/>
              <w:spacing w:after="0"/>
              <w:ind w:left="0"/>
            </w:pPr>
            <w:r w:rsidRPr="401499AC">
              <w:t>Controle das despesas</w:t>
            </w:r>
          </w:p>
          <w:p w14:paraId="735230EA" w14:textId="27AB72A7" w:rsidR="00621CE1" w:rsidRPr="00C368D6" w:rsidRDefault="401499AC" w:rsidP="401499AC">
            <w:pPr>
              <w:pStyle w:val="BodyText"/>
              <w:spacing w:after="0"/>
              <w:ind w:left="0"/>
            </w:pPr>
            <w:r w:rsidRPr="401499AC">
              <w:t>permitindo criar,</w:t>
            </w:r>
          </w:p>
          <w:p w14:paraId="18F9AF06" w14:textId="3691D91B" w:rsidR="00621CE1" w:rsidRPr="00C368D6" w:rsidRDefault="401499AC" w:rsidP="401499AC">
            <w:pPr>
              <w:pStyle w:val="BodyText"/>
              <w:spacing w:after="0"/>
              <w:ind w:left="0"/>
            </w:pPr>
            <w:r w:rsidRPr="401499AC">
              <w:t>alterar e excluir uma despesa.</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3FE85F63" w14:textId="42B4B00C" w:rsidR="00621CE1" w:rsidRPr="00C368D6" w:rsidRDefault="401499AC" w:rsidP="401499AC">
            <w:pPr>
              <w:pStyle w:val="BodyText"/>
              <w:ind w:left="0"/>
            </w:pPr>
            <w:r w:rsidRPr="401499AC">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0DF13D" w14:textId="528BA365" w:rsidR="00621CE1" w:rsidRPr="00C368D6" w:rsidRDefault="401499AC" w:rsidP="401499AC">
            <w:pPr>
              <w:pStyle w:val="BodyText"/>
              <w:spacing w:after="0"/>
              <w:ind w:left="0"/>
            </w:pPr>
            <w:r w:rsidRPr="401499AC">
              <w:t>Tela administrativa</w:t>
            </w:r>
          </w:p>
          <w:p w14:paraId="4E0F66EB" w14:textId="00310F45" w:rsidR="00621CE1" w:rsidRPr="00C368D6" w:rsidRDefault="401499AC" w:rsidP="401499AC">
            <w:pPr>
              <w:pStyle w:val="BodyText"/>
              <w:spacing w:after="0"/>
              <w:ind w:left="0"/>
            </w:pPr>
            <w:r w:rsidRPr="401499AC">
              <w:t>permitindo a listagem das despesas cadastradas no</w:t>
            </w:r>
          </w:p>
          <w:p w14:paraId="0B167ABA" w14:textId="3F1463C7" w:rsidR="00621CE1" w:rsidRPr="00C368D6" w:rsidRDefault="401499AC" w:rsidP="401499AC">
            <w:pPr>
              <w:pStyle w:val="BodyText"/>
              <w:spacing w:after="0"/>
              <w:ind w:left="0"/>
            </w:pPr>
            <w:r w:rsidRPr="401499AC">
              <w:t>sistema, de forma a</w:t>
            </w:r>
          </w:p>
          <w:p w14:paraId="72B0D503" w14:textId="7B78BB4C" w:rsidR="00621CE1" w:rsidRPr="00C368D6" w:rsidRDefault="401499AC" w:rsidP="401499AC">
            <w:pPr>
              <w:pStyle w:val="BodyText"/>
              <w:spacing w:after="0"/>
              <w:ind w:left="0"/>
            </w:pPr>
            <w:r w:rsidRPr="401499AC">
              <w:t>consultá-las, alterá-las e</w:t>
            </w:r>
          </w:p>
          <w:p w14:paraId="4B652D29" w14:textId="163BD034" w:rsidR="00621CE1" w:rsidRPr="00C368D6" w:rsidRDefault="682EF9D7" w:rsidP="401499AC">
            <w:pPr>
              <w:pStyle w:val="BodyText"/>
              <w:spacing w:after="0"/>
              <w:ind w:left="0"/>
            </w:pPr>
            <w:r w:rsidRPr="682EF9D7">
              <w:t>excluí-las ou até mesmo cadastrar outras.</w:t>
            </w:r>
          </w:p>
        </w:tc>
      </w:tr>
      <w:tr w:rsidR="00621CE1" w:rsidRPr="00C368D6" w14:paraId="3D87B556" w14:textId="77777777" w:rsidTr="2B15DBE9">
        <w:trPr>
          <w:trHeight w:val="300"/>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54ADE230" w14:textId="17615868" w:rsidR="00621CE1" w:rsidRPr="00C368D6" w:rsidRDefault="401499AC" w:rsidP="401499AC">
            <w:pPr>
              <w:pStyle w:val="BodyText"/>
              <w:ind w:left="0"/>
            </w:pPr>
            <w:r w:rsidRPr="401499AC">
              <w:t>Gerenciamento de vendas</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02E44DCE" w14:textId="77777777" w:rsidR="00621CE1" w:rsidRPr="00C368D6" w:rsidRDefault="401499AC" w:rsidP="401499AC">
            <w:pPr>
              <w:pStyle w:val="BodyText"/>
              <w:ind w:left="0"/>
            </w:pPr>
            <w:r w:rsidRPr="401499AC">
              <w:t>Alta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1016E0D9" w14:textId="70E407E8" w:rsidR="00621CE1" w:rsidRPr="00C368D6" w:rsidRDefault="401499AC" w:rsidP="401499AC">
            <w:pPr>
              <w:pStyle w:val="BodyText"/>
              <w:spacing w:after="0"/>
              <w:ind w:left="0"/>
            </w:pPr>
            <w:r w:rsidRPr="401499AC">
              <w:t>Controle das vendas</w:t>
            </w:r>
          </w:p>
          <w:p w14:paraId="56816436" w14:textId="27AB72A7" w:rsidR="00621CE1" w:rsidRPr="00C368D6" w:rsidRDefault="401499AC" w:rsidP="401499AC">
            <w:pPr>
              <w:pStyle w:val="BodyText"/>
              <w:spacing w:after="0"/>
              <w:ind w:left="0"/>
            </w:pPr>
            <w:r w:rsidRPr="401499AC">
              <w:t>permitindo criar,</w:t>
            </w:r>
          </w:p>
          <w:p w14:paraId="33E52F5F" w14:textId="15673FE0" w:rsidR="00621CE1" w:rsidRPr="00C368D6" w:rsidRDefault="401499AC" w:rsidP="401499AC">
            <w:pPr>
              <w:pStyle w:val="BodyText"/>
              <w:spacing w:after="0"/>
              <w:ind w:left="0"/>
            </w:pPr>
            <w:r w:rsidRPr="401499AC">
              <w:t>alterar e excluir uma venda.</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590A807E" w14:textId="43755E5D" w:rsidR="00621CE1" w:rsidRPr="00C368D6" w:rsidRDefault="401499AC" w:rsidP="401499AC">
            <w:pPr>
              <w:pStyle w:val="BodyText"/>
              <w:ind w:left="0"/>
            </w:pPr>
            <w:r w:rsidRPr="401499AC">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24899D" w14:textId="528BA365" w:rsidR="00621CE1" w:rsidRPr="00C368D6" w:rsidRDefault="401499AC" w:rsidP="401499AC">
            <w:pPr>
              <w:pStyle w:val="BodyText"/>
              <w:spacing w:after="0"/>
              <w:ind w:left="0"/>
            </w:pPr>
            <w:r w:rsidRPr="401499AC">
              <w:t>Tela administrativa</w:t>
            </w:r>
          </w:p>
          <w:p w14:paraId="49BF1CC1" w14:textId="1338B9B4" w:rsidR="00621CE1" w:rsidRPr="00C368D6" w:rsidRDefault="401499AC" w:rsidP="401499AC">
            <w:pPr>
              <w:pStyle w:val="BodyText"/>
              <w:spacing w:after="0"/>
              <w:ind w:left="0"/>
            </w:pPr>
            <w:r w:rsidRPr="401499AC">
              <w:t>permitindo a listagem das vendas cadastradas no</w:t>
            </w:r>
          </w:p>
          <w:p w14:paraId="379E05FD" w14:textId="3F1463C7" w:rsidR="00621CE1" w:rsidRPr="00C368D6" w:rsidRDefault="401499AC" w:rsidP="401499AC">
            <w:pPr>
              <w:pStyle w:val="BodyText"/>
              <w:spacing w:after="0"/>
              <w:ind w:left="0"/>
            </w:pPr>
            <w:r w:rsidRPr="401499AC">
              <w:t>sistema, de forma a</w:t>
            </w:r>
          </w:p>
          <w:p w14:paraId="7F523000" w14:textId="7B78BB4C" w:rsidR="00621CE1" w:rsidRPr="00C368D6" w:rsidRDefault="401499AC" w:rsidP="401499AC">
            <w:pPr>
              <w:pStyle w:val="BodyText"/>
              <w:spacing w:after="0"/>
              <w:ind w:left="0"/>
            </w:pPr>
            <w:r w:rsidRPr="401499AC">
              <w:t>consultá-las, alterá-las e</w:t>
            </w:r>
          </w:p>
          <w:p w14:paraId="15E32A32" w14:textId="131912C8" w:rsidR="00621CE1" w:rsidRPr="00C368D6" w:rsidRDefault="682EF9D7" w:rsidP="401499AC">
            <w:pPr>
              <w:pStyle w:val="BodyText"/>
              <w:spacing w:after="0"/>
              <w:ind w:left="0"/>
            </w:pPr>
            <w:r w:rsidRPr="682EF9D7">
              <w:t>excluí-las ou até mesmo cadastrar outras.</w:t>
            </w:r>
          </w:p>
        </w:tc>
      </w:tr>
      <w:tr w:rsidR="00621CE1" w:rsidRPr="00C368D6" w14:paraId="5616D285" w14:textId="77777777" w:rsidTr="2B15DBE9">
        <w:trPr>
          <w:trHeight w:val="300"/>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2A290E72" w14:textId="1E556027" w:rsidR="00621CE1" w:rsidRPr="00C368D6" w:rsidRDefault="7E18E929" w:rsidP="401499AC">
            <w:pPr>
              <w:pStyle w:val="BodyText"/>
              <w:ind w:left="0"/>
            </w:pPr>
            <w:r w:rsidRPr="7E18E929">
              <w:t>Gerenciamento de estoque de produtos</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7B1CFF3D" w14:textId="77777777" w:rsidR="00621CE1" w:rsidRPr="00C368D6" w:rsidRDefault="401499AC" w:rsidP="401499AC">
            <w:pPr>
              <w:pStyle w:val="BodyText"/>
              <w:ind w:left="0"/>
            </w:pPr>
            <w:r w:rsidRPr="401499AC">
              <w:t>Alta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17441A8D" w14:textId="669BC4EA" w:rsidR="00621CE1" w:rsidRPr="00C368D6" w:rsidRDefault="7E18E929" w:rsidP="401499AC">
            <w:pPr>
              <w:pStyle w:val="BodyText"/>
              <w:spacing w:after="0"/>
              <w:ind w:left="0"/>
            </w:pPr>
            <w:r w:rsidRPr="7E18E929">
              <w:t>Controle do estoque de produtos</w:t>
            </w:r>
          </w:p>
          <w:p w14:paraId="0581050F" w14:textId="27AB72A7" w:rsidR="00621CE1" w:rsidRPr="00C368D6" w:rsidRDefault="401499AC" w:rsidP="401499AC">
            <w:pPr>
              <w:pStyle w:val="BodyText"/>
              <w:spacing w:after="0"/>
              <w:ind w:left="0"/>
            </w:pPr>
            <w:r w:rsidRPr="401499AC">
              <w:t>permitindo criar,</w:t>
            </w:r>
          </w:p>
          <w:p w14:paraId="7BA5AC93" w14:textId="3FE91083" w:rsidR="00621CE1" w:rsidRPr="00C368D6" w:rsidRDefault="401499AC" w:rsidP="401499AC">
            <w:pPr>
              <w:pStyle w:val="BodyText"/>
              <w:spacing w:after="0"/>
              <w:ind w:left="0"/>
            </w:pPr>
            <w:r w:rsidRPr="401499AC">
              <w:t>alterar e excluir um produto.</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3824F749" w14:textId="5D16133A" w:rsidR="00621CE1" w:rsidRPr="00C368D6" w:rsidRDefault="401499AC" w:rsidP="401499AC">
            <w:pPr>
              <w:pStyle w:val="BodyText"/>
              <w:ind w:left="0"/>
            </w:pPr>
            <w:r w:rsidRPr="401499AC">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385B4A" w14:textId="528BA365" w:rsidR="00621CE1" w:rsidRPr="00C368D6" w:rsidRDefault="401499AC" w:rsidP="401499AC">
            <w:pPr>
              <w:pStyle w:val="BodyText"/>
              <w:spacing w:after="0"/>
              <w:ind w:left="0"/>
            </w:pPr>
            <w:r w:rsidRPr="401499AC">
              <w:t>Tela administrativa</w:t>
            </w:r>
          </w:p>
          <w:p w14:paraId="13CA353D" w14:textId="56B66045" w:rsidR="00621CE1" w:rsidRPr="00C368D6" w:rsidRDefault="7E18E929" w:rsidP="401499AC">
            <w:pPr>
              <w:pStyle w:val="BodyText"/>
              <w:spacing w:after="0"/>
              <w:ind w:left="0"/>
            </w:pPr>
            <w:r w:rsidRPr="7E18E929">
              <w:t>permitindo a listagem dos produtos em estoque cadastrados no</w:t>
            </w:r>
          </w:p>
          <w:p w14:paraId="4F0BB38E" w14:textId="3F1463C7" w:rsidR="00621CE1" w:rsidRPr="00C368D6" w:rsidRDefault="401499AC" w:rsidP="401499AC">
            <w:pPr>
              <w:pStyle w:val="BodyText"/>
              <w:spacing w:after="0"/>
              <w:ind w:left="0"/>
            </w:pPr>
            <w:r w:rsidRPr="401499AC">
              <w:t>sistema, de forma a</w:t>
            </w:r>
          </w:p>
          <w:p w14:paraId="7A39035F" w14:textId="6C0D9AAF" w:rsidR="00621CE1" w:rsidRPr="00C368D6" w:rsidRDefault="401499AC" w:rsidP="401499AC">
            <w:pPr>
              <w:pStyle w:val="BodyText"/>
              <w:spacing w:after="0"/>
              <w:ind w:left="0"/>
            </w:pPr>
            <w:r w:rsidRPr="401499AC">
              <w:t>consultá-los, alterá-los e</w:t>
            </w:r>
          </w:p>
          <w:p w14:paraId="08C469D6" w14:textId="64E6EA82" w:rsidR="00621CE1" w:rsidRPr="00C368D6" w:rsidRDefault="682EF9D7" w:rsidP="401499AC">
            <w:pPr>
              <w:pStyle w:val="BodyText"/>
              <w:spacing w:after="0"/>
              <w:ind w:left="0"/>
            </w:pPr>
            <w:r w:rsidRPr="682EF9D7">
              <w:lastRenderedPageBreak/>
              <w:t>excluí-los ou até mesmo cadastrar outros.</w:t>
            </w:r>
          </w:p>
        </w:tc>
      </w:tr>
      <w:tr w:rsidR="00621CE1" w:rsidRPr="00C368D6" w14:paraId="5B51E37B" w14:textId="77777777" w:rsidTr="2B15DBE9">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524EF954" w14:textId="67B57CDC" w:rsidR="00621CE1" w:rsidRPr="00C368D6" w:rsidRDefault="401499AC" w:rsidP="401499AC">
            <w:pPr>
              <w:pStyle w:val="BodyText"/>
              <w:ind w:left="0"/>
            </w:pPr>
            <w:r w:rsidRPr="401499AC">
              <w:lastRenderedPageBreak/>
              <w:t>Gerar gráfico comparativo entre as vendas e despesas no mês atual.</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149397E6" w14:textId="72242697" w:rsidR="00621CE1" w:rsidRPr="00C368D6" w:rsidRDefault="401499AC" w:rsidP="401499AC">
            <w:pPr>
              <w:pStyle w:val="BodyText"/>
              <w:ind w:left="0"/>
            </w:pPr>
            <w:r w:rsidRPr="401499AC">
              <w:t>Média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17947ABF" w14:textId="59A0612B" w:rsidR="00621CE1" w:rsidRPr="00C368D6" w:rsidRDefault="401499AC" w:rsidP="401499AC">
            <w:pPr>
              <w:pStyle w:val="BodyText"/>
              <w:ind w:left="0"/>
            </w:pPr>
            <w:r w:rsidRPr="401499AC">
              <w:t>Apresentar visualmente ao usuário o quanto lucrou e o quanto gastou no mês atual.</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57A48184" w14:textId="7FBFA89E" w:rsidR="00621CE1" w:rsidRPr="00C368D6" w:rsidRDefault="401499AC" w:rsidP="401499AC">
            <w:pPr>
              <w:pStyle w:val="BodyText"/>
              <w:ind w:left="0"/>
            </w:pPr>
            <w:r w:rsidRPr="401499AC">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510AA7" w14:textId="12BFFC17" w:rsidR="00621CE1" w:rsidRPr="00C368D6" w:rsidRDefault="7E18E929" w:rsidP="401499AC">
            <w:pPr>
              <w:pStyle w:val="BodyText"/>
              <w:ind w:left="0"/>
            </w:pPr>
            <w:r w:rsidRPr="7E18E929">
              <w:t>Gráfico que permite a visualização por meio de cores, preços, legenda e números da quantidade de vendas e de despesas no mês atual, permitindo uma comparação.</w:t>
            </w:r>
          </w:p>
        </w:tc>
      </w:tr>
      <w:tr w:rsidR="00621CE1" w:rsidRPr="00C368D6" w14:paraId="6D51C291" w14:textId="77777777" w:rsidTr="2B15DBE9">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633FC664" w14:textId="1258DA88" w:rsidR="00621CE1" w:rsidRPr="00C368D6" w:rsidRDefault="401499AC" w:rsidP="401499AC">
            <w:pPr>
              <w:pStyle w:val="BodyText"/>
              <w:ind w:left="0"/>
            </w:pPr>
            <w:r w:rsidRPr="401499AC">
              <w:t>Gerar gráfico de donut que demostre, por partições, as proporções dos produtos vendidos.</w:t>
            </w:r>
          </w:p>
          <w:p w14:paraId="4F15B5B3" w14:textId="071969FB" w:rsidR="00621CE1" w:rsidRPr="00C368D6" w:rsidRDefault="00621CE1" w:rsidP="401499AC">
            <w:pPr>
              <w:pStyle w:val="BodyText"/>
              <w:ind w:left="0"/>
            </w:pP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72005313" w14:textId="53B9A3DF" w:rsidR="00621CE1" w:rsidRPr="00C368D6" w:rsidRDefault="401499AC" w:rsidP="401499AC">
            <w:pPr>
              <w:pStyle w:val="BodyText"/>
              <w:ind w:left="0"/>
            </w:pPr>
            <w:r w:rsidRPr="401499AC">
              <w:t>Média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09708900" w14:textId="52F60415" w:rsidR="00621CE1" w:rsidRPr="00C368D6" w:rsidRDefault="682EF9D7" w:rsidP="401499AC">
            <w:pPr>
              <w:pStyle w:val="BodyText"/>
              <w:ind w:left="0"/>
            </w:pPr>
            <w:r w:rsidRPr="682EF9D7">
              <w:t>Apresentar visualmente as proporções dos produtos vendidos naquele mês.</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06037020" w14:textId="74B57A00" w:rsidR="00621CE1" w:rsidRPr="00C368D6" w:rsidRDefault="682EF9D7" w:rsidP="682EF9D7">
            <w:pPr>
              <w:pStyle w:val="BodyText"/>
              <w:ind w:left="0"/>
            </w:pPr>
            <w:r w:rsidRPr="682EF9D7">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8A74FF" w14:textId="577F4AE3" w:rsidR="00621CE1" w:rsidRPr="00C368D6" w:rsidRDefault="682EF9D7" w:rsidP="682EF9D7">
            <w:pPr>
              <w:pStyle w:val="BodyText"/>
              <w:ind w:left="0"/>
            </w:pPr>
            <w:r w:rsidRPr="682EF9D7">
              <w:t>Gráfico que permite visualizar os produtos vendidos no mês atual. Isto será feito por meio de cores, porcentagem de venda e nome do produto.</w:t>
            </w:r>
          </w:p>
        </w:tc>
      </w:tr>
      <w:tr w:rsidR="682EF9D7" w14:paraId="6BA3425F" w14:textId="77777777" w:rsidTr="2B15DBE9">
        <w:trPr>
          <w:trHeight w:val="300"/>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2984658B" w14:textId="07C7DEB4" w:rsidR="682EF9D7" w:rsidRDefault="682EF9D7" w:rsidP="682EF9D7">
            <w:pPr>
              <w:pStyle w:val="BodyText"/>
              <w:ind w:left="0"/>
            </w:pPr>
            <w:r w:rsidRPr="682EF9D7">
              <w:t>Gerar gráfico de donut que demostre, por partições, as proporções dos produtos em estoque.</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1B88D507" w14:textId="656CBA07" w:rsidR="682EF9D7" w:rsidRDefault="682EF9D7" w:rsidP="682EF9D7">
            <w:pPr>
              <w:pStyle w:val="BodyText"/>
              <w:ind w:left="0"/>
            </w:pPr>
            <w:r w:rsidRPr="682EF9D7">
              <w:t>Média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54020C5C" w14:textId="71CF8411" w:rsidR="682EF9D7" w:rsidRDefault="682EF9D7" w:rsidP="682EF9D7">
            <w:pPr>
              <w:pStyle w:val="BodyText"/>
              <w:ind w:left="0"/>
            </w:pPr>
            <w:r w:rsidRPr="682EF9D7">
              <w:t>Apresentar visualmente as proporções dos produtos em estoque daquele mês.</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22268F5A" w14:textId="62B67AE3" w:rsidR="682EF9D7" w:rsidRDefault="682EF9D7" w:rsidP="682EF9D7">
            <w:pPr>
              <w:pStyle w:val="BodyText"/>
              <w:ind w:left="0"/>
            </w:pPr>
            <w:r w:rsidRPr="682EF9D7">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6062B6" w14:textId="08A5B7D3" w:rsidR="682EF9D7" w:rsidRDefault="7E18E929" w:rsidP="682EF9D7">
            <w:pPr>
              <w:pStyle w:val="BodyText"/>
              <w:ind w:left="0"/>
            </w:pPr>
            <w:r w:rsidRPr="7E18E929">
              <w:t>Gráfico que permite visualizar os produtos em estoque no mês atual. Isto será feito por meio de cores, porcentagem de itens remanescentes no estoque e nome do produto.</w:t>
            </w:r>
          </w:p>
        </w:tc>
      </w:tr>
      <w:tr w:rsidR="682EF9D7" w14:paraId="46D900AA" w14:textId="77777777" w:rsidTr="2B15DBE9">
        <w:trPr>
          <w:trHeight w:val="300"/>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2DB14304" w14:textId="427FB172" w:rsidR="682EF9D7" w:rsidRDefault="682EF9D7" w:rsidP="682EF9D7">
            <w:pPr>
              <w:pStyle w:val="BodyText"/>
              <w:ind w:left="0"/>
            </w:pPr>
            <w:r w:rsidRPr="682EF9D7">
              <w:t>Gerar gráfico de donut que demostre, por partições, as proporções das despesas.</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79D4D07D" w14:textId="6A462324" w:rsidR="682EF9D7" w:rsidRDefault="682EF9D7" w:rsidP="682EF9D7">
            <w:pPr>
              <w:pStyle w:val="BodyText"/>
              <w:ind w:left="0"/>
            </w:pPr>
            <w:r w:rsidRPr="682EF9D7">
              <w:t>Média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3B5B20E6" w14:textId="799B6719" w:rsidR="682EF9D7" w:rsidRDefault="682EF9D7" w:rsidP="682EF9D7">
            <w:pPr>
              <w:pStyle w:val="BodyText"/>
              <w:ind w:left="0"/>
            </w:pPr>
            <w:r w:rsidRPr="682EF9D7">
              <w:t>Apresentar visualmente as proporções das despesas daquele mês.</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173EBF4F" w14:textId="42D30715" w:rsidR="682EF9D7" w:rsidRDefault="682EF9D7" w:rsidP="682EF9D7">
            <w:pPr>
              <w:pStyle w:val="BodyText"/>
              <w:ind w:left="0"/>
            </w:pPr>
            <w:r w:rsidRPr="682EF9D7">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0C3D97" w14:textId="2E964368" w:rsidR="682EF9D7" w:rsidRDefault="682EF9D7" w:rsidP="682EF9D7">
            <w:pPr>
              <w:pStyle w:val="BodyText"/>
              <w:ind w:left="0"/>
            </w:pPr>
            <w:r w:rsidRPr="682EF9D7">
              <w:t>Gráfico que permite visualizar as despesas no mês atual. Isto será feito por meio de cores, porcentagem de gasto e nome da despesa.</w:t>
            </w:r>
          </w:p>
        </w:tc>
      </w:tr>
      <w:tr w:rsidR="682EF9D7" w14:paraId="2D5ABAB3" w14:textId="77777777" w:rsidTr="2B15DBE9">
        <w:trPr>
          <w:trHeight w:val="300"/>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7C821B1B" w14:textId="14EFCAA5" w:rsidR="682EF9D7" w:rsidRDefault="682EF9D7" w:rsidP="682EF9D7">
            <w:pPr>
              <w:pStyle w:val="BodyText"/>
              <w:ind w:left="0"/>
            </w:pPr>
            <w:r w:rsidRPr="682EF9D7">
              <w:t>Permitir que o usuário selecione um período para atualizar os gráficos descritos anteriormente.</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4C1766B9" w14:textId="388F79DA" w:rsidR="682EF9D7" w:rsidRDefault="7E18E929" w:rsidP="682EF9D7">
            <w:pPr>
              <w:pStyle w:val="BodyText"/>
              <w:ind w:left="0"/>
            </w:pPr>
            <w:r w:rsidRPr="7E18E929">
              <w:t>Média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538550A3" w14:textId="165EE15D" w:rsidR="682EF9D7" w:rsidRDefault="682EF9D7" w:rsidP="682EF9D7">
            <w:pPr>
              <w:pStyle w:val="BodyText"/>
              <w:ind w:left="0"/>
            </w:pPr>
            <w:r w:rsidRPr="682EF9D7">
              <w:t>Possibilitar que o usuário consiga consultar e visualizar informações do seu negócio no período que desejar.</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198740D1" w14:textId="0DBA5159" w:rsidR="682EF9D7" w:rsidRDefault="682EF9D7" w:rsidP="682EF9D7">
            <w:pPr>
              <w:pStyle w:val="BodyText"/>
              <w:ind w:left="0"/>
            </w:pPr>
            <w:r w:rsidRPr="682EF9D7">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A121A8" w14:textId="3FFD4AA2" w:rsidR="682EF9D7" w:rsidRDefault="682EF9D7" w:rsidP="682EF9D7">
            <w:pPr>
              <w:pStyle w:val="BodyText"/>
              <w:ind w:left="0"/>
            </w:pPr>
            <w:r w:rsidRPr="682EF9D7">
              <w:t>Formulário que permita que o usuário selecione de que data até que data deseja ver as informações pelos gráficos.</w:t>
            </w:r>
          </w:p>
        </w:tc>
      </w:tr>
      <w:tr w:rsidR="7E18E929" w14:paraId="0AA38336" w14:textId="77777777" w:rsidTr="2B15DBE9">
        <w:trPr>
          <w:trHeight w:val="300"/>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4AF6A286" w14:textId="00E75440" w:rsidR="7E18E929" w:rsidRDefault="7E18E929" w:rsidP="7E18E929">
            <w:pPr>
              <w:pStyle w:val="BodyText"/>
              <w:ind w:left="0"/>
            </w:pPr>
            <w:r w:rsidRPr="7E18E929">
              <w:t>Login/Logout</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27F4393A" w14:textId="77E1991D" w:rsidR="7E18E929" w:rsidRDefault="7E18E929" w:rsidP="7E18E929">
            <w:pPr>
              <w:pStyle w:val="BodyText"/>
              <w:ind w:left="0"/>
            </w:pPr>
            <w:r w:rsidRPr="7E18E929">
              <w:t>Alta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7F2C78BD" w14:textId="3E206055" w:rsidR="7E18E929" w:rsidRDefault="7E18E929" w:rsidP="7E18E929">
            <w:pPr>
              <w:pStyle w:val="BodyText"/>
              <w:ind w:left="0"/>
            </w:pPr>
            <w:r w:rsidRPr="7E18E929">
              <w:t>Possibilitar que o usuário acesse e saia do sistema.</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15A6E7E4" w14:textId="66D7F9D3" w:rsidR="7E18E929" w:rsidRDefault="7E18E929" w:rsidP="7E18E929">
            <w:pPr>
              <w:pStyle w:val="BodyText"/>
              <w:ind w:left="0"/>
            </w:pPr>
            <w:r w:rsidRPr="7E18E929">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744310" w14:textId="5E33DF42" w:rsidR="7E18E929" w:rsidRDefault="7E18E929" w:rsidP="7E18E929">
            <w:pPr>
              <w:pStyle w:val="BodyText"/>
              <w:ind w:left="0"/>
            </w:pPr>
            <w:r w:rsidRPr="7E18E929">
              <w:t>- Tela de login, com inserção de e-mail e senha, para acesso de usuários já cadastrados no sistema.</w:t>
            </w:r>
          </w:p>
          <w:p w14:paraId="0CCB1767" w14:textId="32E21270" w:rsidR="7E18E929" w:rsidRDefault="7E18E929" w:rsidP="7E18E929">
            <w:pPr>
              <w:pStyle w:val="BodyText"/>
              <w:ind w:left="0"/>
            </w:pPr>
            <w:r w:rsidRPr="7E18E929">
              <w:t>- Botão de logout para o usuário sair do sistema.</w:t>
            </w:r>
          </w:p>
        </w:tc>
      </w:tr>
      <w:tr w:rsidR="7E18E929" w14:paraId="4A67A44A" w14:textId="77777777" w:rsidTr="2B15DBE9">
        <w:trPr>
          <w:trHeight w:val="300"/>
        </w:trPr>
        <w:tc>
          <w:tcPr>
            <w:tcW w:w="2243" w:type="dxa"/>
            <w:tcBorders>
              <w:top w:val="single" w:sz="6" w:space="0" w:color="000000" w:themeColor="text1"/>
              <w:left w:val="single" w:sz="6" w:space="0" w:color="000000" w:themeColor="text1"/>
              <w:bottom w:val="single" w:sz="6" w:space="0" w:color="000000" w:themeColor="text1"/>
            </w:tcBorders>
            <w:shd w:val="clear" w:color="auto" w:fill="auto"/>
          </w:tcPr>
          <w:p w14:paraId="49ABDE54" w14:textId="4E1063E4" w:rsidR="7E18E929" w:rsidRDefault="7E18E929" w:rsidP="7E18E929">
            <w:pPr>
              <w:pStyle w:val="BodyText"/>
              <w:ind w:left="0"/>
            </w:pPr>
            <w:r w:rsidRPr="7E18E929">
              <w:lastRenderedPageBreak/>
              <w:t>Cadastrar Usuário</w:t>
            </w:r>
          </w:p>
        </w:tc>
        <w:tc>
          <w:tcPr>
            <w:tcW w:w="1264" w:type="dxa"/>
            <w:tcBorders>
              <w:top w:val="single" w:sz="6" w:space="0" w:color="000000" w:themeColor="text1"/>
              <w:left w:val="single" w:sz="6" w:space="0" w:color="000000" w:themeColor="text1"/>
              <w:bottom w:val="single" w:sz="6" w:space="0" w:color="000000" w:themeColor="text1"/>
            </w:tcBorders>
            <w:shd w:val="clear" w:color="auto" w:fill="auto"/>
          </w:tcPr>
          <w:p w14:paraId="56DE8E0E" w14:textId="2FA93611" w:rsidR="7E18E929" w:rsidRDefault="7E18E929" w:rsidP="7E18E929">
            <w:pPr>
              <w:pStyle w:val="BodyText"/>
              <w:ind w:left="0"/>
            </w:pPr>
            <w:r w:rsidRPr="7E18E929">
              <w:t>Alta</w:t>
            </w:r>
          </w:p>
        </w:tc>
        <w:tc>
          <w:tcPr>
            <w:tcW w:w="1625" w:type="dxa"/>
            <w:tcBorders>
              <w:top w:val="single" w:sz="6" w:space="0" w:color="000000" w:themeColor="text1"/>
              <w:left w:val="single" w:sz="6" w:space="0" w:color="000000" w:themeColor="text1"/>
              <w:bottom w:val="single" w:sz="6" w:space="0" w:color="000000" w:themeColor="text1"/>
            </w:tcBorders>
            <w:shd w:val="clear" w:color="auto" w:fill="auto"/>
          </w:tcPr>
          <w:p w14:paraId="0598E9FC" w14:textId="35F7C170" w:rsidR="7E18E929" w:rsidRDefault="7E18E929" w:rsidP="7E18E929">
            <w:pPr>
              <w:pStyle w:val="BodyText"/>
              <w:ind w:left="0"/>
            </w:pPr>
            <w:r w:rsidRPr="7E18E929">
              <w:t>Possibilitar que o usuário se cadastre no sistema.</w:t>
            </w:r>
          </w:p>
        </w:tc>
        <w:tc>
          <w:tcPr>
            <w:tcW w:w="2062" w:type="dxa"/>
            <w:gridSpan w:val="2"/>
            <w:tcBorders>
              <w:top w:val="single" w:sz="6" w:space="0" w:color="000000" w:themeColor="text1"/>
              <w:left w:val="single" w:sz="6" w:space="0" w:color="000000" w:themeColor="text1"/>
              <w:bottom w:val="single" w:sz="6" w:space="0" w:color="000000" w:themeColor="text1"/>
            </w:tcBorders>
            <w:shd w:val="clear" w:color="auto" w:fill="auto"/>
          </w:tcPr>
          <w:p w14:paraId="091F2A31" w14:textId="2A91C52C" w:rsidR="7E18E929" w:rsidRDefault="7E18E929" w:rsidP="7E18E929">
            <w:pPr>
              <w:pStyle w:val="BodyText"/>
              <w:ind w:left="0"/>
            </w:pPr>
            <w:r w:rsidRPr="7E18E929">
              <w:t>Não conhecida.</w:t>
            </w:r>
          </w:p>
        </w:tc>
        <w:tc>
          <w:tcPr>
            <w:tcW w:w="24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DC8550" w14:textId="67C897D1" w:rsidR="7E18E929" w:rsidRDefault="7E18E929" w:rsidP="7E18E929">
            <w:pPr>
              <w:pStyle w:val="BodyText"/>
              <w:ind w:left="0"/>
            </w:pPr>
            <w:r w:rsidRPr="7E18E929">
              <w:t>Tela de cadastro para novos usuários do sistema, requisitando e-mail, nome, criação e confirmação de senha, garantindo que suas atividades no sistema sejam armazenadas para um próximo acesso.</w:t>
            </w:r>
          </w:p>
        </w:tc>
      </w:tr>
    </w:tbl>
    <w:p w14:paraId="07459315" w14:textId="666AA877" w:rsidR="00621CE1" w:rsidRDefault="00621CE1" w:rsidP="682EF9D7">
      <w:pPr>
        <w:pStyle w:val="BodyText"/>
      </w:pPr>
    </w:p>
    <w:p w14:paraId="404ADF10" w14:textId="1EC9310A" w:rsidR="00621CE1" w:rsidRDefault="7E18E929" w:rsidP="682EF9D7">
      <w:pPr>
        <w:pStyle w:val="Heading1"/>
        <w:numPr>
          <w:ilvl w:val="0"/>
          <w:numId w:val="1"/>
        </w:numPr>
      </w:pPr>
      <w:bookmarkStart w:id="26" w:name="_Toc174854301"/>
      <w:r w:rsidRPr="7E18E929">
        <w:t>Visão Geral do Produto</w:t>
      </w:r>
      <w:bookmarkEnd w:id="26"/>
    </w:p>
    <w:p w14:paraId="3258E2BF" w14:textId="1F82A2EA" w:rsidR="401499AC" w:rsidRDefault="682EF9D7" w:rsidP="682EF9D7">
      <w:pPr>
        <w:ind w:firstLine="720"/>
        <w:jc w:val="both"/>
      </w:pPr>
      <w:r w:rsidRPr="682EF9D7">
        <w:t>Esta seção oferece uma visão de nível superior dos recursos do sistema “RoçaPlan”, suas interfaces com outros aplicativos e configurações de sistema. Ela é constituída pelas subseções:</w:t>
      </w:r>
    </w:p>
    <w:p w14:paraId="13B5BC72" w14:textId="36383AA5" w:rsidR="401499AC" w:rsidRDefault="682EF9D7" w:rsidP="682EF9D7">
      <w:pPr>
        <w:ind w:left="720"/>
        <w:jc w:val="both"/>
      </w:pPr>
      <w:r w:rsidRPr="682EF9D7">
        <w:t>• Perspectiva do Produto;</w:t>
      </w:r>
    </w:p>
    <w:p w14:paraId="1C1CBD73" w14:textId="21B0EB8B" w:rsidR="401499AC" w:rsidRDefault="682EF9D7" w:rsidP="682EF9D7">
      <w:pPr>
        <w:ind w:left="720"/>
        <w:jc w:val="both"/>
      </w:pPr>
      <w:r w:rsidRPr="682EF9D7">
        <w:t>• Suposições e Dependências.</w:t>
      </w:r>
    </w:p>
    <w:p w14:paraId="6537F28F" w14:textId="77777777" w:rsidR="00621CE1" w:rsidRDefault="00621CE1">
      <w:pPr>
        <w:pStyle w:val="BodyText"/>
      </w:pPr>
    </w:p>
    <w:p w14:paraId="4FD44232" w14:textId="5AB7289F" w:rsidR="00621CE1" w:rsidRDefault="7E18E929" w:rsidP="401499AC">
      <w:pPr>
        <w:pStyle w:val="Heading2"/>
        <w:numPr>
          <w:ilvl w:val="0"/>
          <w:numId w:val="0"/>
        </w:numPr>
      </w:pPr>
      <w:bookmarkStart w:id="27" w:name="__RefHeading___Toc350931703"/>
      <w:bookmarkStart w:id="28" w:name="_Toc1782354088"/>
      <w:bookmarkEnd w:id="27"/>
      <w:r w:rsidRPr="7E18E929">
        <w:t>4.1. Perspectiva do Produto</w:t>
      </w:r>
      <w:bookmarkEnd w:id="28"/>
    </w:p>
    <w:p w14:paraId="1E91E278" w14:textId="741AF09A" w:rsidR="00621CE1" w:rsidRDefault="682EF9D7" w:rsidP="401499AC">
      <w:pPr>
        <w:ind w:firstLine="720"/>
        <w:jc w:val="both"/>
      </w:pPr>
      <w:r w:rsidRPr="682EF9D7">
        <w:t>Os Componentes do Sistema desenvolvido por meio do “RoçaPlan” propiciarão a implementação de diversas funcionalidades que atendem às solicitações dos stakeholders. O diagrama a seguir ilustra a estrutura da Solução Proposta.</w:t>
      </w:r>
    </w:p>
    <w:p w14:paraId="6DFB9E20" w14:textId="77777777" w:rsidR="00621CE1" w:rsidRDefault="00621CE1" w:rsidP="401499AC">
      <w:pPr>
        <w:pStyle w:val="BodyText"/>
        <w:ind w:left="0"/>
      </w:pPr>
    </w:p>
    <w:p w14:paraId="74C01B44" w14:textId="77777777" w:rsidR="00621CE1" w:rsidRDefault="738EF9BC">
      <w:pPr>
        <w:pStyle w:val="Caption"/>
        <w:jc w:val="center"/>
      </w:pPr>
      <w:r w:rsidRPr="738EF9BC">
        <w:t xml:space="preserve">Figura </w:t>
      </w:r>
      <w:fldSimple w:instr=" SEQ &quot;Figura&quot; \* ARABIC ">
        <w:r>
          <w:t>1</w:t>
        </w:r>
      </w:fldSimple>
      <w:r w:rsidRPr="738EF9BC">
        <w:t xml:space="preserve"> – Diagrama de Visão Geral</w:t>
      </w:r>
    </w:p>
    <w:p w14:paraId="70DF9E56" w14:textId="2E316477" w:rsidR="00DE3489" w:rsidRPr="00DE3489" w:rsidRDefault="005802EC" w:rsidP="738EF9BC">
      <w:r>
        <w:rPr>
          <w:noProof/>
          <w:lang w:eastAsia="pt-BR"/>
        </w:rPr>
        <w:drawing>
          <wp:inline distT="0" distB="0" distL="0" distR="0" wp14:anchorId="251A6119" wp14:editId="738EF9BC">
            <wp:extent cx="6286332" cy="3706316"/>
            <wp:effectExtent l="0" t="0" r="0" b="0"/>
            <wp:docPr id="193994044" name="Picture 19399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86332" cy="3706316"/>
                    </a:xfrm>
                    <a:prstGeom prst="rect">
                      <a:avLst/>
                    </a:prstGeom>
                  </pic:spPr>
                </pic:pic>
              </a:graphicData>
            </a:graphic>
          </wp:inline>
        </w:drawing>
      </w:r>
    </w:p>
    <w:p w14:paraId="44E871BC" w14:textId="77777777" w:rsidR="00621CE1" w:rsidRDefault="00621CE1" w:rsidP="401499AC">
      <w:pPr>
        <w:widowControl/>
        <w:spacing w:line="240" w:lineRule="auto"/>
        <w:rPr>
          <w:rFonts w:ascii="Arial" w:hAnsi="Arial" w:cs="Arial"/>
          <w:color w:val="000000"/>
        </w:rPr>
      </w:pPr>
    </w:p>
    <w:p w14:paraId="144A5D23" w14:textId="77777777" w:rsidR="00621CE1" w:rsidRDefault="00621CE1">
      <w:pPr>
        <w:widowControl/>
        <w:spacing w:line="240" w:lineRule="auto"/>
        <w:ind w:firstLine="720"/>
        <w:jc w:val="center"/>
      </w:pPr>
    </w:p>
    <w:p w14:paraId="097C0538" w14:textId="58940858" w:rsidR="00621CE1" w:rsidRDefault="7E18E929" w:rsidP="401499AC">
      <w:pPr>
        <w:pStyle w:val="Heading2"/>
        <w:numPr>
          <w:ilvl w:val="0"/>
          <w:numId w:val="0"/>
        </w:numPr>
      </w:pPr>
      <w:bookmarkStart w:id="29" w:name="_Toc1398467548"/>
      <w:r w:rsidRPr="7E18E929">
        <w:lastRenderedPageBreak/>
        <w:t>4.2. Suposições e Dependências</w:t>
      </w:r>
      <w:bookmarkEnd w:id="29"/>
    </w:p>
    <w:p w14:paraId="0500BA35" w14:textId="15EAF2D7" w:rsidR="00621CE1" w:rsidRPr="0076174E" w:rsidRDefault="738EF9BC" w:rsidP="401499AC">
      <w:pPr>
        <w:ind w:firstLine="720"/>
        <w:jc w:val="both"/>
      </w:pPr>
      <w:r w:rsidRPr="738EF9BC">
        <w:t>A utilização das linguagens CSS, HTML e MySQL no desenvolvimento de um sistema que permita ao usuário a inserção e visualização de dados.</w:t>
      </w:r>
    </w:p>
    <w:p w14:paraId="738610EB" w14:textId="77777777" w:rsidR="00621CE1" w:rsidRDefault="00621CE1">
      <w:pPr>
        <w:pStyle w:val="BodyText"/>
      </w:pPr>
    </w:p>
    <w:p w14:paraId="637805D2" w14:textId="30261BC9" w:rsidR="00621CE1" w:rsidRDefault="7E18E929" w:rsidP="682EF9D7">
      <w:pPr>
        <w:pStyle w:val="Heading1"/>
        <w:numPr>
          <w:ilvl w:val="0"/>
          <w:numId w:val="1"/>
        </w:numPr>
        <w:rPr>
          <w:sz w:val="28"/>
          <w:szCs w:val="28"/>
        </w:rPr>
      </w:pPr>
      <w:bookmarkStart w:id="30" w:name="__RefHeading___Toc350931705"/>
      <w:bookmarkStart w:id="31" w:name="_Toc682283813"/>
      <w:bookmarkEnd w:id="30"/>
      <w:r w:rsidRPr="7E18E929">
        <w:t>Recursos do Produto</w:t>
      </w:r>
      <w:bookmarkEnd w:id="31"/>
    </w:p>
    <w:p w14:paraId="4792A9F4" w14:textId="3B857DD3" w:rsidR="682EF9D7" w:rsidRDefault="682EF9D7" w:rsidP="682EF9D7"/>
    <w:tbl>
      <w:tblPr>
        <w:tblW w:w="0" w:type="auto"/>
        <w:tblInd w:w="108" w:type="dxa"/>
        <w:tblLayout w:type="fixed"/>
        <w:tblLook w:val="0000" w:firstRow="0" w:lastRow="0" w:firstColumn="0" w:lastColumn="0" w:noHBand="0" w:noVBand="0"/>
      </w:tblPr>
      <w:tblGrid>
        <w:gridCol w:w="4680"/>
        <w:gridCol w:w="4696"/>
      </w:tblGrid>
      <w:tr w:rsidR="00621CE1" w14:paraId="17729A80" w14:textId="77777777" w:rsidTr="7E18E929">
        <w:tc>
          <w:tcPr>
            <w:tcW w:w="4680" w:type="dxa"/>
            <w:tcBorders>
              <w:top w:val="single" w:sz="4" w:space="0" w:color="000000" w:themeColor="text1"/>
              <w:left w:val="single" w:sz="4" w:space="0" w:color="000000" w:themeColor="text1"/>
              <w:bottom w:val="single" w:sz="4" w:space="0" w:color="000000" w:themeColor="text1"/>
            </w:tcBorders>
            <w:shd w:val="clear" w:color="auto" w:fill="auto"/>
          </w:tcPr>
          <w:p w14:paraId="78FC323E" w14:textId="77777777" w:rsidR="00621CE1" w:rsidRDefault="401499AC" w:rsidP="401499AC">
            <w:pPr>
              <w:pStyle w:val="BodyText"/>
              <w:ind w:left="0"/>
              <w:rPr>
                <w:b/>
                <w:bCs/>
              </w:rPr>
            </w:pPr>
            <w:r w:rsidRPr="401499AC">
              <w:rPr>
                <w:b/>
                <w:bCs/>
              </w:rPr>
              <w:t>Benefícios ao Usuário</w:t>
            </w:r>
          </w:p>
        </w:tc>
        <w:tc>
          <w:tcPr>
            <w:tcW w:w="4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103DE" w14:textId="77777777" w:rsidR="00621CE1" w:rsidRDefault="401499AC" w:rsidP="401499AC">
            <w:pPr>
              <w:pStyle w:val="BodyText"/>
              <w:ind w:left="0"/>
              <w:rPr>
                <w:b/>
                <w:bCs/>
              </w:rPr>
            </w:pPr>
            <w:r w:rsidRPr="401499AC">
              <w:rPr>
                <w:b/>
                <w:bCs/>
              </w:rPr>
              <w:t>Recursos de Suporte</w:t>
            </w:r>
          </w:p>
        </w:tc>
      </w:tr>
      <w:tr w:rsidR="00621CE1" w14:paraId="5DC279E4" w14:textId="77777777" w:rsidTr="7E18E929">
        <w:tc>
          <w:tcPr>
            <w:tcW w:w="4680" w:type="dxa"/>
            <w:tcBorders>
              <w:top w:val="single" w:sz="4" w:space="0" w:color="000000" w:themeColor="text1"/>
              <w:left w:val="single" w:sz="4" w:space="0" w:color="000000" w:themeColor="text1"/>
              <w:bottom w:val="single" w:sz="4" w:space="0" w:color="000000" w:themeColor="text1"/>
            </w:tcBorders>
            <w:shd w:val="clear" w:color="auto" w:fill="auto"/>
          </w:tcPr>
          <w:p w14:paraId="52BA86CA" w14:textId="705B2F9F" w:rsidR="00621CE1" w:rsidRPr="00AB44DD" w:rsidRDefault="738EF9BC" w:rsidP="738EF9BC">
            <w:pPr>
              <w:pStyle w:val="BodyText"/>
              <w:ind w:left="0"/>
            </w:pPr>
            <w:r w:rsidRPr="738EF9BC">
              <w:t>-Gerenciamento de despesas;</w:t>
            </w:r>
          </w:p>
          <w:p w14:paraId="118ECA1E" w14:textId="68CE04CD" w:rsidR="00621CE1" w:rsidRPr="00AB44DD" w:rsidRDefault="738EF9BC" w:rsidP="738EF9BC">
            <w:pPr>
              <w:pStyle w:val="BodyText"/>
              <w:ind w:left="0"/>
            </w:pPr>
            <w:r w:rsidRPr="738EF9BC">
              <w:t>-Gerenciamento de vendas;</w:t>
            </w:r>
          </w:p>
          <w:p w14:paraId="31E49F73" w14:textId="13D632A8" w:rsidR="00621CE1" w:rsidRPr="00AB44DD" w:rsidRDefault="7E18E929" w:rsidP="738EF9BC">
            <w:pPr>
              <w:pStyle w:val="BodyText"/>
              <w:ind w:left="0"/>
            </w:pPr>
            <w:r w:rsidRPr="7E18E929">
              <w:t>-Gerenciamento de produtos;</w:t>
            </w:r>
          </w:p>
          <w:p w14:paraId="4D9B91F1" w14:textId="4CE2F02D" w:rsidR="7E18E929" w:rsidRDefault="7E18E929" w:rsidP="7E18E929">
            <w:pPr>
              <w:pStyle w:val="BodyText"/>
              <w:ind w:left="0"/>
            </w:pPr>
            <w:r w:rsidRPr="7E18E929">
              <w:t>-Centralizar informações sobre as despesas, o estoque e as vendas em um único lugar;</w:t>
            </w:r>
          </w:p>
          <w:p w14:paraId="678C9CAA" w14:textId="11B2D0CC" w:rsidR="7E18E929" w:rsidRDefault="7E18E929" w:rsidP="7E18E929">
            <w:pPr>
              <w:pStyle w:val="BodyText"/>
              <w:ind w:left="0"/>
            </w:pPr>
            <w:r w:rsidRPr="7E18E929">
              <w:t>-Plataforma intuitiva que auxilia na administração do negócio;</w:t>
            </w:r>
          </w:p>
          <w:p w14:paraId="1B721915" w14:textId="4F78E667" w:rsidR="7E18E929" w:rsidRDefault="7E18E929" w:rsidP="7E18E929">
            <w:pPr>
              <w:pStyle w:val="BodyText"/>
              <w:ind w:left="0"/>
            </w:pPr>
            <w:r w:rsidRPr="7E18E929">
              <w:t>-Solução sustentável para o agricultor familiar na gestão de seus gastos;</w:t>
            </w:r>
          </w:p>
          <w:p w14:paraId="0D163838" w14:textId="3E9A72B7" w:rsidR="00621CE1" w:rsidRPr="00AB44DD" w:rsidRDefault="738EF9BC" w:rsidP="00AB44DD">
            <w:pPr>
              <w:pStyle w:val="BodyText"/>
              <w:ind w:left="0"/>
            </w:pPr>
            <w:r w:rsidRPr="738EF9BC">
              <w:t>-Relatórios em forma de gráficos sobre os resultados do negócio, que auxilia na percepção sobre pontos de melhoria e ganhos.</w:t>
            </w:r>
          </w:p>
        </w:tc>
        <w:tc>
          <w:tcPr>
            <w:tcW w:w="4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9D792A" w14:textId="77777777" w:rsidR="00621CE1" w:rsidRPr="0076174E" w:rsidRDefault="401499AC" w:rsidP="401499AC">
            <w:pPr>
              <w:pStyle w:val="BodyText"/>
              <w:ind w:left="174"/>
            </w:pPr>
            <w:r w:rsidRPr="401499AC">
              <w:t>N/A</w:t>
            </w:r>
          </w:p>
        </w:tc>
      </w:tr>
    </w:tbl>
    <w:p w14:paraId="463F29E8" w14:textId="77777777" w:rsidR="00621CE1" w:rsidRDefault="00621CE1" w:rsidP="401499AC">
      <w:pPr>
        <w:pStyle w:val="BodyText"/>
      </w:pPr>
    </w:p>
    <w:sectPr w:rsidR="00621CE1">
      <w:headerReference w:type="default" r:id="rId12"/>
      <w:footerReference w:type="default" r:id="rId13"/>
      <w:type w:val="continuous"/>
      <w:pgSz w:w="12240" w:h="15840"/>
      <w:pgMar w:top="1417" w:right="1440" w:bottom="1417"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anda Moreira" w:date="2024-04-04T13:57:00Z" w:initials="AM">
    <w:p w14:paraId="4BD17AA1" w14:textId="4B37532E" w:rsidR="401499AC" w:rsidRDefault="401499AC">
      <w:r>
        <w:t>Empresa: Plantech</w:t>
      </w:r>
      <w:r>
        <w:annotationRef/>
      </w:r>
    </w:p>
    <w:p w14:paraId="6B35D92C" w14:textId="26E16D0E" w:rsidR="401499AC" w:rsidRDefault="401499AC">
      <w:r>
        <w:t>Produto: Roça Rica</w:t>
      </w:r>
    </w:p>
  </w:comment>
  <w:comment w:id="1" w:author="Amanda Moreira" w:date="2024-04-04T13:57:00Z" w:initials="AM">
    <w:p w14:paraId="6B4B5A7F" w14:textId="2C6FC839" w:rsidR="401499AC" w:rsidRDefault="401499AC">
      <w:r>
        <w:t>Roça Plan</w:t>
      </w:r>
      <w:r>
        <w:annotationRef/>
      </w:r>
    </w:p>
  </w:comment>
  <w:comment w:id="2" w:author="Amanda Moreira" w:date="2024-04-04T14:00:00Z" w:initials="AM">
    <w:p w14:paraId="4334E1D3" w14:textId="5DFB8CBB" w:rsidR="401499AC" w:rsidRDefault="401499AC">
      <w:r>
        <w:t>Visão da Roça</w:t>
      </w:r>
      <w:r>
        <w:annotationRef/>
      </w:r>
    </w:p>
  </w:comment>
  <w:comment w:id="3" w:author="Amanda Moreira" w:date="2024-04-04T14:11:00Z" w:initials="AM">
    <w:p w14:paraId="0D61E4EE" w14:textId="10ED6FA4" w:rsidR="401499AC" w:rsidRDefault="401499AC">
      <w:r>
        <w:t>AGRO&amp;T</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35D92C" w15:done="0"/>
  <w15:commentEx w15:paraId="6B4B5A7F" w15:paraIdParent="6B35D92C" w15:done="0"/>
  <w15:commentEx w15:paraId="4334E1D3" w15:paraIdParent="6B35D92C" w15:done="0"/>
  <w15:commentEx w15:paraId="0D61E4EE" w15:paraIdParent="6B35D92C"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E8FAC25" w16cex:dateUtc="2024-04-04T16:57:01.397Z"/>
  <w16cex:commentExtensible w16cex:durableId="5BA90D8B" w16cex:dateUtc="2024-04-04T16:57:45.979Z"/>
  <w16cex:commentExtensible w16cex:durableId="4390A57E" w16cex:dateUtc="2024-04-04T17:00:05.378Z"/>
  <w16cex:commentExtensible w16cex:durableId="4C3658AB" w16cex:dateUtc="2024-04-04T17:11:17.698Z"/>
</w16cex:commentsExtensible>
</file>

<file path=word/commentsIds.xml><?xml version="1.0" encoding="utf-8"?>
<w16cid:commentsIds xmlns:mc="http://schemas.openxmlformats.org/markup-compatibility/2006" xmlns:w16cid="http://schemas.microsoft.com/office/word/2016/wordml/cid" mc:Ignorable="w16cid">
  <w16cid:commentId w16cid:paraId="6B35D92C" w16cid:durableId="0E8FAC25"/>
  <w16cid:commentId w16cid:paraId="6B4B5A7F" w16cid:durableId="5BA90D8B"/>
  <w16cid:commentId w16cid:paraId="4334E1D3" w16cid:durableId="4390A57E"/>
  <w16cid:commentId w16cid:paraId="0D61E4EE" w16cid:durableId="4C3658A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226A1" w14:textId="77777777" w:rsidR="005D50AD" w:rsidRDefault="005D50AD">
      <w:pPr>
        <w:spacing w:line="240" w:lineRule="auto"/>
      </w:pPr>
      <w:r>
        <w:separator/>
      </w:r>
    </w:p>
  </w:endnote>
  <w:endnote w:type="continuationSeparator" w:id="0">
    <w:p w14:paraId="17AD93B2" w14:textId="77777777" w:rsidR="005D50AD" w:rsidRDefault="005D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8100AAF7" w:usb1="0000807B" w:usb2="00000008" w:usb3="00000000" w:csb0="0000009F" w:csb1="00000000"/>
  </w:font>
  <w:font w:name="Mangal">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01499AC" w14:paraId="2C3E5911" w14:textId="77777777" w:rsidTr="401499AC">
      <w:trPr>
        <w:trHeight w:val="300"/>
      </w:trPr>
      <w:tc>
        <w:tcPr>
          <w:tcW w:w="3120" w:type="dxa"/>
        </w:tcPr>
        <w:p w14:paraId="6A39166C" w14:textId="362040E0" w:rsidR="401499AC" w:rsidRDefault="401499AC" w:rsidP="401499AC">
          <w:pPr>
            <w:pStyle w:val="Header"/>
            <w:ind w:left="-115"/>
          </w:pPr>
        </w:p>
      </w:tc>
      <w:tc>
        <w:tcPr>
          <w:tcW w:w="3120" w:type="dxa"/>
        </w:tcPr>
        <w:p w14:paraId="72EE4978" w14:textId="7F59BEEA" w:rsidR="401499AC" w:rsidRDefault="401499AC" w:rsidP="401499AC">
          <w:pPr>
            <w:pStyle w:val="Header"/>
            <w:jc w:val="center"/>
          </w:pPr>
        </w:p>
      </w:tc>
      <w:tc>
        <w:tcPr>
          <w:tcW w:w="3120" w:type="dxa"/>
        </w:tcPr>
        <w:p w14:paraId="399CADC5" w14:textId="261C6878" w:rsidR="401499AC" w:rsidRDefault="401499AC" w:rsidP="401499AC">
          <w:pPr>
            <w:pStyle w:val="Header"/>
            <w:ind w:right="-115"/>
            <w:jc w:val="right"/>
          </w:pPr>
        </w:p>
      </w:tc>
    </w:tr>
  </w:tbl>
  <w:p w14:paraId="600E4FBF" w14:textId="3FA355AA" w:rsidR="401499AC" w:rsidRDefault="401499AC" w:rsidP="401499A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3054"/>
      <w:gridCol w:w="3162"/>
      <w:gridCol w:w="3162"/>
    </w:tblGrid>
    <w:tr w:rsidR="00621CE1" w14:paraId="55AA3AA9" w14:textId="77777777" w:rsidTr="401499AC">
      <w:tc>
        <w:tcPr>
          <w:tcW w:w="3054" w:type="dxa"/>
          <w:shd w:val="clear" w:color="auto" w:fill="auto"/>
        </w:tcPr>
        <w:p w14:paraId="036ACEE7" w14:textId="77777777" w:rsidR="00621CE1" w:rsidRDefault="401499AC">
          <w:pPr>
            <w:ind w:right="360"/>
          </w:pPr>
          <w:r>
            <w:t>Confidencial</w:t>
          </w:r>
        </w:p>
      </w:tc>
      <w:tc>
        <w:tcPr>
          <w:tcW w:w="3162" w:type="dxa"/>
          <w:shd w:val="clear" w:color="auto" w:fill="auto"/>
        </w:tcPr>
        <w:p w14:paraId="1E7F7F39" w14:textId="2AB1BAA9" w:rsidR="00621CE1" w:rsidRDefault="401499AC">
          <w:pPr>
            <w:jc w:val="center"/>
          </w:pPr>
          <w:r w:rsidRPr="401499AC">
            <w:rPr>
              <w:rFonts w:ascii="Symbol" w:hAnsi="Symbol" w:cs="Symbol"/>
            </w:rPr>
            <w:t></w:t>
          </w:r>
          <w:r>
            <w:t>AGRO&amp;T, 2024</w:t>
          </w:r>
        </w:p>
      </w:tc>
      <w:tc>
        <w:tcPr>
          <w:tcW w:w="3162" w:type="dxa"/>
          <w:shd w:val="clear" w:color="auto" w:fill="auto"/>
        </w:tcPr>
        <w:p w14:paraId="6F11A41C" w14:textId="32CEFF68" w:rsidR="00621CE1" w:rsidRDefault="401499AC">
          <w:pPr>
            <w:jc w:val="right"/>
          </w:pPr>
          <w:r>
            <w:t xml:space="preserve">Página </w:t>
          </w:r>
          <w:r w:rsidR="00621CE1" w:rsidRPr="401499AC">
            <w:rPr>
              <w:rStyle w:val="PageNumber"/>
            </w:rPr>
            <w:fldChar w:fldCharType="begin"/>
          </w:r>
          <w:r w:rsidR="00621CE1" w:rsidRPr="401499AC">
            <w:rPr>
              <w:rStyle w:val="PageNumber"/>
            </w:rPr>
            <w:instrText xml:space="preserve"> PAGE </w:instrText>
          </w:r>
          <w:r w:rsidR="00621CE1" w:rsidRPr="401499AC">
            <w:rPr>
              <w:rStyle w:val="PageNumber"/>
            </w:rPr>
            <w:fldChar w:fldCharType="separate"/>
          </w:r>
          <w:r w:rsidR="00715AAF">
            <w:rPr>
              <w:rStyle w:val="PageNumber"/>
              <w:noProof/>
            </w:rPr>
            <w:t>2</w:t>
          </w:r>
          <w:r w:rsidR="00621CE1" w:rsidRPr="401499AC">
            <w:rPr>
              <w:rStyle w:val="PageNumber"/>
            </w:rPr>
            <w:fldChar w:fldCharType="end"/>
          </w:r>
        </w:p>
      </w:tc>
    </w:tr>
  </w:tbl>
  <w:p w14:paraId="2DBF0D7D" w14:textId="77777777" w:rsidR="00621CE1" w:rsidRDefault="00621C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4B5B7" w14:textId="77777777" w:rsidR="005D50AD" w:rsidRDefault="005D50AD">
      <w:pPr>
        <w:spacing w:line="240" w:lineRule="auto"/>
      </w:pPr>
      <w:r>
        <w:separator/>
      </w:r>
    </w:p>
  </w:footnote>
  <w:footnote w:type="continuationSeparator" w:id="0">
    <w:p w14:paraId="66204FF1" w14:textId="77777777" w:rsidR="005D50AD" w:rsidRDefault="005D50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B4B86" w14:textId="77777777" w:rsidR="00621CE1" w:rsidRDefault="00621CE1">
    <w:pPr>
      <w:rPr>
        <w:sz w:val="24"/>
        <w:szCs w:val="24"/>
      </w:rPr>
    </w:pPr>
  </w:p>
  <w:p w14:paraId="3A0FF5F2" w14:textId="77777777" w:rsidR="00621CE1" w:rsidRDefault="00621CE1" w:rsidP="401499AC">
    <w:pPr>
      <w:pBdr>
        <w:top w:val="single" w:sz="6" w:space="1" w:color="000000"/>
        <w:left w:val="none" w:sz="0" w:space="0" w:color="000000"/>
        <w:bottom w:val="none" w:sz="0" w:space="0" w:color="000000"/>
        <w:right w:val="none" w:sz="0" w:space="0" w:color="000000"/>
      </w:pBdr>
      <w:rPr>
        <w:sz w:val="24"/>
        <w:szCs w:val="24"/>
      </w:rPr>
    </w:pPr>
  </w:p>
  <w:p w14:paraId="61829076" w14:textId="097A322C" w:rsidR="00621CE1" w:rsidRDefault="401499AC" w:rsidP="401499AC">
    <w:pPr>
      <w:pBdr>
        <w:bottom w:val="single" w:sz="6" w:space="1" w:color="000000"/>
      </w:pBdr>
      <w:jc w:val="right"/>
    </w:pPr>
    <w:r w:rsidRPr="401499AC">
      <w:rPr>
        <w:rFonts w:ascii="Arial" w:hAnsi="Arial" w:cs="Arial"/>
        <w:b/>
        <w:bCs/>
        <w:sz w:val="36"/>
        <w:szCs w:val="36"/>
      </w:rPr>
      <w:t>AGRO&amp;T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6271"/>
      <w:gridCol w:w="3115"/>
    </w:tblGrid>
    <w:tr w:rsidR="00621CE1" w14:paraId="6B82935B" w14:textId="77777777" w:rsidTr="7E18E929">
      <w:tc>
        <w:tcPr>
          <w:tcW w:w="6271" w:type="dxa"/>
          <w:tcBorders>
            <w:top w:val="single" w:sz="6" w:space="0" w:color="000000" w:themeColor="text1"/>
            <w:left w:val="single" w:sz="6" w:space="0" w:color="000000" w:themeColor="text1"/>
            <w:bottom w:val="single" w:sz="6" w:space="0" w:color="000000" w:themeColor="text1"/>
          </w:tcBorders>
          <w:shd w:val="clear" w:color="auto" w:fill="auto"/>
        </w:tcPr>
        <w:p w14:paraId="31B4A162" w14:textId="450BBED8" w:rsidR="00621CE1" w:rsidRDefault="401499AC" w:rsidP="401499AC">
          <w:pPr>
            <w:rPr>
              <w:b/>
              <w:bCs/>
            </w:rPr>
          </w:pPr>
          <w:r w:rsidRPr="401499AC">
            <w:rPr>
              <w:b/>
              <w:bCs/>
            </w:rPr>
            <w:t>RoçaPlan</w:t>
          </w:r>
        </w:p>
      </w:tc>
      <w:tc>
        <w:tcPr>
          <w:tcW w:w="3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67EF8F" w14:textId="6ADCACA9" w:rsidR="00811142" w:rsidRDefault="00715AAF" w:rsidP="005927DF">
          <w:pPr>
            <w:tabs>
              <w:tab w:val="left" w:pos="1135"/>
            </w:tabs>
            <w:spacing w:before="40"/>
            <w:ind w:right="68"/>
          </w:pPr>
          <w:r>
            <w:t xml:space="preserve">  Versão: 2.1</w:t>
          </w:r>
        </w:p>
      </w:tc>
    </w:tr>
    <w:tr w:rsidR="00621CE1" w14:paraId="2B628953" w14:textId="77777777" w:rsidTr="7E18E929">
      <w:tc>
        <w:tcPr>
          <w:tcW w:w="6271" w:type="dxa"/>
          <w:tcBorders>
            <w:top w:val="single" w:sz="6" w:space="0" w:color="000000" w:themeColor="text1"/>
            <w:left w:val="single" w:sz="6" w:space="0" w:color="000000" w:themeColor="text1"/>
            <w:bottom w:val="single" w:sz="6" w:space="0" w:color="000000" w:themeColor="text1"/>
          </w:tcBorders>
          <w:shd w:val="clear" w:color="auto" w:fill="auto"/>
        </w:tcPr>
        <w:p w14:paraId="3151AC1E" w14:textId="77777777" w:rsidR="00621CE1" w:rsidRDefault="00621CE1">
          <w:r>
            <w:t>Visão (Projeto Academico)</w:t>
          </w:r>
        </w:p>
      </w:tc>
      <w:tc>
        <w:tcPr>
          <w:tcW w:w="3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FD41A8" w14:textId="5A7B2F8C" w:rsidR="00621CE1" w:rsidRDefault="7E18E929">
          <w:r>
            <w:t xml:space="preserve">  Data: 11/04/2024</w:t>
          </w:r>
        </w:p>
      </w:tc>
    </w:tr>
    <w:tr w:rsidR="00621CE1" w14:paraId="45E9CF7B" w14:textId="77777777" w:rsidTr="7E18E929">
      <w:tc>
        <w:tcPr>
          <w:tcW w:w="938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0F5DCB" w14:textId="3DC7480F" w:rsidR="00621CE1" w:rsidRDefault="7E18E929" w:rsidP="401499AC">
          <w:r>
            <w:t>Documento de Visão - RoçaPlan.docx</w:t>
          </w:r>
        </w:p>
      </w:tc>
    </w:tr>
  </w:tbl>
  <w:p w14:paraId="6B62F1B3" w14:textId="77777777" w:rsidR="00621CE1" w:rsidRDefault="00621CE1">
    <w:pPr>
      <w:pStyle w:val="Header"/>
    </w:pPr>
  </w:p>
</w:hdr>
</file>

<file path=word/intelligence2.xml><?xml version="1.0" encoding="utf-8"?>
<int2:intelligence xmlns:int2="http://schemas.microsoft.com/office/intelligence/2020/intelligence">
  <int2:observations>
    <int2:textHash int2:hashCode="QYuox5xNnpL0RK" int2:id="tACuyESd">
      <int2:state int2:type="LegacyProofing" int2:value="Rejecte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lang w:val="x-none"/>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lang w:val="pt-BR"/>
      </w:rPr>
    </w:lvl>
  </w:abstractNum>
  <w:abstractNum w:abstractNumId="2" w15:restartNumberingAfterBreak="0">
    <w:nsid w:val="00000003"/>
    <w:multiLevelType w:val="multilevel"/>
    <w:tmpl w:val="00000003"/>
    <w:name w:val="WW8Num4"/>
    <w:lvl w:ilvl="0">
      <w:start w:val="1"/>
      <w:numFmt w:val="bullet"/>
      <w:pStyle w:val="Bullet2"/>
      <w:lvlText w:val="←"/>
      <w:lvlJc w:val="left"/>
      <w:pPr>
        <w:tabs>
          <w:tab w:val="num" w:pos="360"/>
        </w:tabs>
        <w:ind w:left="36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none"/>
      <w:pStyle w:val="Bullet1"/>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lang w:val="x-none"/>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5" w15:restartNumberingAfterBreak="0">
    <w:nsid w:val="1CAC100C"/>
    <w:multiLevelType w:val="hybridMultilevel"/>
    <w:tmpl w:val="C6BC9C4C"/>
    <w:lvl w:ilvl="0" w:tplc="BA5A8D3E">
      <w:start w:val="1"/>
      <w:numFmt w:val="bullet"/>
      <w:lvlText w:val=""/>
      <w:lvlJc w:val="left"/>
      <w:pPr>
        <w:ind w:left="720" w:hanging="360"/>
      </w:pPr>
      <w:rPr>
        <w:rFonts w:ascii="Symbol" w:hAnsi="Symbol" w:hint="default"/>
      </w:rPr>
    </w:lvl>
    <w:lvl w:ilvl="1" w:tplc="2C8C5CC2">
      <w:start w:val="1"/>
      <w:numFmt w:val="bullet"/>
      <w:lvlText w:val="o"/>
      <w:lvlJc w:val="left"/>
      <w:pPr>
        <w:ind w:left="1440" w:hanging="360"/>
      </w:pPr>
      <w:rPr>
        <w:rFonts w:ascii="Courier New" w:hAnsi="Courier New" w:hint="default"/>
      </w:rPr>
    </w:lvl>
    <w:lvl w:ilvl="2" w:tplc="DC94C896">
      <w:start w:val="1"/>
      <w:numFmt w:val="bullet"/>
      <w:lvlText w:val=""/>
      <w:lvlJc w:val="left"/>
      <w:pPr>
        <w:ind w:left="2160" w:hanging="360"/>
      </w:pPr>
      <w:rPr>
        <w:rFonts w:ascii="Wingdings" w:hAnsi="Wingdings" w:hint="default"/>
      </w:rPr>
    </w:lvl>
    <w:lvl w:ilvl="3" w:tplc="9FA4E79A">
      <w:start w:val="1"/>
      <w:numFmt w:val="bullet"/>
      <w:lvlText w:val=""/>
      <w:lvlJc w:val="left"/>
      <w:pPr>
        <w:ind w:left="2880" w:hanging="360"/>
      </w:pPr>
      <w:rPr>
        <w:rFonts w:ascii="Symbol" w:hAnsi="Symbol" w:hint="default"/>
      </w:rPr>
    </w:lvl>
    <w:lvl w:ilvl="4" w:tplc="8AAA1914">
      <w:start w:val="1"/>
      <w:numFmt w:val="bullet"/>
      <w:lvlText w:val="o"/>
      <w:lvlJc w:val="left"/>
      <w:pPr>
        <w:ind w:left="3600" w:hanging="360"/>
      </w:pPr>
      <w:rPr>
        <w:rFonts w:ascii="Courier New" w:hAnsi="Courier New" w:hint="default"/>
      </w:rPr>
    </w:lvl>
    <w:lvl w:ilvl="5" w:tplc="638EB7A6">
      <w:start w:val="1"/>
      <w:numFmt w:val="bullet"/>
      <w:lvlText w:val=""/>
      <w:lvlJc w:val="left"/>
      <w:pPr>
        <w:ind w:left="4320" w:hanging="360"/>
      </w:pPr>
      <w:rPr>
        <w:rFonts w:ascii="Wingdings" w:hAnsi="Wingdings" w:hint="default"/>
      </w:rPr>
    </w:lvl>
    <w:lvl w:ilvl="6" w:tplc="E7867C56">
      <w:start w:val="1"/>
      <w:numFmt w:val="bullet"/>
      <w:lvlText w:val=""/>
      <w:lvlJc w:val="left"/>
      <w:pPr>
        <w:ind w:left="5040" w:hanging="360"/>
      </w:pPr>
      <w:rPr>
        <w:rFonts w:ascii="Symbol" w:hAnsi="Symbol" w:hint="default"/>
      </w:rPr>
    </w:lvl>
    <w:lvl w:ilvl="7" w:tplc="5F34EB62">
      <w:start w:val="1"/>
      <w:numFmt w:val="bullet"/>
      <w:lvlText w:val="o"/>
      <w:lvlJc w:val="left"/>
      <w:pPr>
        <w:ind w:left="5760" w:hanging="360"/>
      </w:pPr>
      <w:rPr>
        <w:rFonts w:ascii="Courier New" w:hAnsi="Courier New" w:hint="default"/>
      </w:rPr>
    </w:lvl>
    <w:lvl w:ilvl="8" w:tplc="BCCEE46C">
      <w:start w:val="1"/>
      <w:numFmt w:val="bullet"/>
      <w:lvlText w:val=""/>
      <w:lvlJc w:val="left"/>
      <w:pPr>
        <w:ind w:left="6480" w:hanging="360"/>
      </w:pPr>
      <w:rPr>
        <w:rFonts w:ascii="Wingdings" w:hAnsi="Wingdings" w:hint="default"/>
      </w:rPr>
    </w:lvl>
  </w:abstractNum>
  <w:abstractNum w:abstractNumId="6" w15:restartNumberingAfterBreak="0">
    <w:nsid w:val="55FA2D2C"/>
    <w:multiLevelType w:val="hybridMultilevel"/>
    <w:tmpl w:val="90C0AAC2"/>
    <w:lvl w:ilvl="0" w:tplc="48184A46">
      <w:start w:val="1"/>
      <w:numFmt w:val="decimal"/>
      <w:lvlText w:val="%1."/>
      <w:lvlJc w:val="left"/>
      <w:pPr>
        <w:ind w:left="360" w:hanging="360"/>
      </w:pPr>
    </w:lvl>
    <w:lvl w:ilvl="1" w:tplc="EBB408A6">
      <w:start w:val="1"/>
      <w:numFmt w:val="lowerLetter"/>
      <w:lvlText w:val="%2."/>
      <w:lvlJc w:val="left"/>
      <w:pPr>
        <w:ind w:left="1080" w:hanging="360"/>
      </w:pPr>
    </w:lvl>
    <w:lvl w:ilvl="2" w:tplc="38D470BC">
      <w:start w:val="1"/>
      <w:numFmt w:val="lowerRoman"/>
      <w:lvlText w:val="%3."/>
      <w:lvlJc w:val="right"/>
      <w:pPr>
        <w:ind w:left="1800" w:hanging="180"/>
      </w:pPr>
    </w:lvl>
    <w:lvl w:ilvl="3" w:tplc="6EBA64DC">
      <w:start w:val="1"/>
      <w:numFmt w:val="decimal"/>
      <w:lvlText w:val="%4."/>
      <w:lvlJc w:val="left"/>
      <w:pPr>
        <w:ind w:left="2520" w:hanging="360"/>
      </w:pPr>
    </w:lvl>
    <w:lvl w:ilvl="4" w:tplc="BEECDF48">
      <w:start w:val="1"/>
      <w:numFmt w:val="lowerLetter"/>
      <w:lvlText w:val="%5."/>
      <w:lvlJc w:val="left"/>
      <w:pPr>
        <w:ind w:left="3240" w:hanging="360"/>
      </w:pPr>
    </w:lvl>
    <w:lvl w:ilvl="5" w:tplc="8326B78E">
      <w:start w:val="1"/>
      <w:numFmt w:val="lowerRoman"/>
      <w:lvlText w:val="%6."/>
      <w:lvlJc w:val="right"/>
      <w:pPr>
        <w:ind w:left="3960" w:hanging="180"/>
      </w:pPr>
    </w:lvl>
    <w:lvl w:ilvl="6" w:tplc="5C1062D8">
      <w:start w:val="1"/>
      <w:numFmt w:val="decimal"/>
      <w:lvlText w:val="%7."/>
      <w:lvlJc w:val="left"/>
      <w:pPr>
        <w:ind w:left="4680" w:hanging="360"/>
      </w:pPr>
    </w:lvl>
    <w:lvl w:ilvl="7" w:tplc="576060E2">
      <w:start w:val="1"/>
      <w:numFmt w:val="lowerLetter"/>
      <w:lvlText w:val="%8."/>
      <w:lvlJc w:val="left"/>
      <w:pPr>
        <w:ind w:left="5400" w:hanging="360"/>
      </w:pPr>
    </w:lvl>
    <w:lvl w:ilvl="8" w:tplc="48E630AC">
      <w:start w:val="1"/>
      <w:numFmt w:val="lowerRoman"/>
      <w:lvlText w:val="%9."/>
      <w:lvlJc w:val="right"/>
      <w:pPr>
        <w:ind w:left="6120" w:hanging="180"/>
      </w:pPr>
    </w:lvl>
  </w:abstractNum>
  <w:abstractNum w:abstractNumId="7" w15:restartNumberingAfterBreak="0">
    <w:nsid w:val="5C851873"/>
    <w:multiLevelType w:val="hybridMultilevel"/>
    <w:tmpl w:val="7038B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Moreira">
    <w15:presenceInfo w15:providerId="Windows Live" w15:userId="67e4479bfce9f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42"/>
    <w:rsid w:val="001021C7"/>
    <w:rsid w:val="001213CA"/>
    <w:rsid w:val="00131191"/>
    <w:rsid w:val="001A5EAF"/>
    <w:rsid w:val="00266C8F"/>
    <w:rsid w:val="002A2E48"/>
    <w:rsid w:val="003512CD"/>
    <w:rsid w:val="00397151"/>
    <w:rsid w:val="004508F0"/>
    <w:rsid w:val="005802EC"/>
    <w:rsid w:val="005927DF"/>
    <w:rsid w:val="005D50AD"/>
    <w:rsid w:val="00617AA8"/>
    <w:rsid w:val="00621CE1"/>
    <w:rsid w:val="006A7C64"/>
    <w:rsid w:val="00715AAF"/>
    <w:rsid w:val="0076174E"/>
    <w:rsid w:val="007C0E09"/>
    <w:rsid w:val="00801768"/>
    <w:rsid w:val="00811142"/>
    <w:rsid w:val="008253A9"/>
    <w:rsid w:val="00837376"/>
    <w:rsid w:val="008A1936"/>
    <w:rsid w:val="008A6FBA"/>
    <w:rsid w:val="008B5926"/>
    <w:rsid w:val="008E0715"/>
    <w:rsid w:val="00903FBA"/>
    <w:rsid w:val="00A77FA2"/>
    <w:rsid w:val="00AB44DD"/>
    <w:rsid w:val="00AC7CE7"/>
    <w:rsid w:val="00AE5FE7"/>
    <w:rsid w:val="00B66107"/>
    <w:rsid w:val="00C368D6"/>
    <w:rsid w:val="00C73363"/>
    <w:rsid w:val="00C93B4E"/>
    <w:rsid w:val="00DB19FA"/>
    <w:rsid w:val="00DC5A28"/>
    <w:rsid w:val="00DE04D0"/>
    <w:rsid w:val="00DE3489"/>
    <w:rsid w:val="00E222B9"/>
    <w:rsid w:val="00EA0AC3"/>
    <w:rsid w:val="00FB1D18"/>
    <w:rsid w:val="00FE32A2"/>
    <w:rsid w:val="155BC54E"/>
    <w:rsid w:val="1624D1E6"/>
    <w:rsid w:val="2916C000"/>
    <w:rsid w:val="2B15DBE9"/>
    <w:rsid w:val="3425D111"/>
    <w:rsid w:val="3C0350CC"/>
    <w:rsid w:val="401499AC"/>
    <w:rsid w:val="49441895"/>
    <w:rsid w:val="682EF9D7"/>
    <w:rsid w:val="71129AF0"/>
    <w:rsid w:val="738EF9BC"/>
    <w:rsid w:val="7E18E9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14:docId w14:val="4866B562"/>
  <w15:chartTrackingRefBased/>
  <w15:docId w15:val="{F787B32A-421C-4279-BD45-8838522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01499AC"/>
    <w:pPr>
      <w:widowControl w:val="0"/>
      <w:spacing w:line="240" w:lineRule="atLeast"/>
    </w:pPr>
    <w:rPr>
      <w:lang w:eastAsia="zh-CN"/>
    </w:rPr>
  </w:style>
  <w:style w:type="paragraph" w:styleId="Heading1">
    <w:name w:val="heading 1"/>
    <w:basedOn w:val="Normal"/>
    <w:next w:val="Normal"/>
    <w:uiPriority w:val="1"/>
    <w:qFormat/>
    <w:rsid w:val="401499AC"/>
    <w:pPr>
      <w:keepNext/>
      <w:numPr>
        <w:numId w:val="7"/>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uiPriority w:val="1"/>
    <w:qFormat/>
    <w:rsid w:val="401499AC"/>
    <w:pPr>
      <w:numPr>
        <w:ilvl w:val="4"/>
        <w:numId w:val="7"/>
      </w:numPr>
      <w:spacing w:before="240" w:after="60"/>
      <w:ind w:left="2880"/>
      <w:outlineLvl w:val="4"/>
    </w:pPr>
    <w:rPr>
      <w:sz w:val="22"/>
      <w:szCs w:val="22"/>
    </w:rPr>
  </w:style>
  <w:style w:type="paragraph" w:styleId="Heading6">
    <w:name w:val="heading 6"/>
    <w:basedOn w:val="Normal"/>
    <w:next w:val="Normal"/>
    <w:uiPriority w:val="1"/>
    <w:qFormat/>
    <w:rsid w:val="401499AC"/>
    <w:pPr>
      <w:numPr>
        <w:ilvl w:val="5"/>
        <w:numId w:val="7"/>
      </w:numPr>
      <w:spacing w:before="240" w:after="60"/>
      <w:ind w:left="2880"/>
      <w:outlineLvl w:val="5"/>
    </w:pPr>
    <w:rPr>
      <w:i/>
      <w:iCs/>
      <w:sz w:val="22"/>
      <w:szCs w:val="22"/>
    </w:rPr>
  </w:style>
  <w:style w:type="paragraph" w:styleId="Heading7">
    <w:name w:val="heading 7"/>
    <w:basedOn w:val="Normal"/>
    <w:next w:val="Normal"/>
    <w:uiPriority w:val="1"/>
    <w:qFormat/>
    <w:rsid w:val="401499AC"/>
    <w:pPr>
      <w:numPr>
        <w:ilvl w:val="6"/>
        <w:numId w:val="7"/>
      </w:numPr>
      <w:spacing w:before="240" w:after="60"/>
      <w:ind w:left="2880"/>
      <w:outlineLvl w:val="6"/>
    </w:pPr>
  </w:style>
  <w:style w:type="paragraph" w:styleId="Heading8">
    <w:name w:val="heading 8"/>
    <w:basedOn w:val="Normal"/>
    <w:next w:val="Normal"/>
    <w:uiPriority w:val="1"/>
    <w:qFormat/>
    <w:rsid w:val="401499AC"/>
    <w:pPr>
      <w:numPr>
        <w:ilvl w:val="7"/>
        <w:numId w:val="7"/>
      </w:numPr>
      <w:spacing w:before="240" w:after="60"/>
      <w:ind w:left="2880"/>
      <w:outlineLvl w:val="7"/>
    </w:pPr>
    <w:rPr>
      <w:i/>
      <w:iCs/>
    </w:rPr>
  </w:style>
  <w:style w:type="paragraph" w:styleId="Heading9">
    <w:name w:val="heading 9"/>
    <w:basedOn w:val="Normal"/>
    <w:next w:val="Normal"/>
    <w:uiPriority w:val="1"/>
    <w:qFormat/>
    <w:rsid w:val="401499AC"/>
    <w:pPr>
      <w:numPr>
        <w:ilvl w:val="8"/>
        <w:numId w:val="7"/>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lang w:val="x-none"/>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lang w:val="pt-BR"/>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Fontepargpadro2">
    <w:name w:val="Fonte parág. padrão2"/>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Times New Roman" w:hAnsi="Times New Roman" w:cs="Times New Roman"/>
    </w:rPr>
  </w:style>
  <w:style w:type="character" w:customStyle="1" w:styleId="WW8Num19z3">
    <w:name w:val="WW8Num19z3"/>
    <w:rPr>
      <w:rFonts w:ascii="Symbol" w:hAnsi="Symbol" w:cs="Symbol"/>
    </w:rPr>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9z0">
    <w:name w:val="WW8Num29z0"/>
    <w:rPr>
      <w:rFonts w:ascii="Symbol" w:hAnsi="Symbol" w:cs="Symbol"/>
    </w:rPr>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3z0">
    <w:name w:val="WW8Num33z0"/>
    <w:rPr>
      <w:rFonts w:ascii="Symbol" w:hAnsi="Symbol" w:cs="Symbol"/>
    </w:rPr>
  </w:style>
  <w:style w:type="character" w:customStyle="1" w:styleId="WW8Num34z0">
    <w:name w:val="WW8Num34z0"/>
    <w:rPr>
      <w:rFonts w:ascii="Symbol" w:hAnsi="Symbol" w:cs="Symbol"/>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Times New Roman" w:hAnsi="Times New Roman" w:cs="Times New Roman"/>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St2z0">
    <w:name w:val="WW8NumSt2z0"/>
    <w:rPr>
      <w:rFonts w:ascii="Symbol" w:hAnsi="Symbol" w:cs="Symbol"/>
    </w:rPr>
  </w:style>
  <w:style w:type="character" w:customStyle="1" w:styleId="WW8NumSt8z0">
    <w:name w:val="WW8NumSt8z0"/>
    <w:rPr>
      <w:rFonts w:ascii="Symbol" w:hAnsi="Symbol" w:cs="Symbol"/>
    </w:rPr>
  </w:style>
  <w:style w:type="character" w:customStyle="1" w:styleId="Fontepargpadro1">
    <w:name w:val="Fonte parág. padrão1"/>
  </w:style>
  <w:style w:type="character" w:styleId="PageNumber">
    <w:name w:val="page number"/>
    <w:basedOn w:val="Fontepargpadro1"/>
  </w:style>
  <w:style w:type="character" w:customStyle="1" w:styleId="Caracteresdenotaderodap">
    <w:name w:val="Caracteres de nota de rodapé"/>
    <w:rPr>
      <w:sz w:val="20"/>
      <w:szCs w:val="20"/>
      <w:vertAlign w:val="superscript"/>
    </w:rPr>
  </w:style>
  <w:style w:type="character" w:styleId="Hyperlink">
    <w:name w:val="Hyperlink"/>
    <w:rPr>
      <w:color w:val="0000FF"/>
      <w:u w:val="single"/>
    </w:rPr>
  </w:style>
  <w:style w:type="character" w:customStyle="1" w:styleId="tw4winNone">
    <w:name w:val="tw4winNone"/>
    <w:basedOn w:val="Fontepargpadro1"/>
  </w:style>
  <w:style w:type="character" w:customStyle="1" w:styleId="tw4winExternal">
    <w:name w:val="tw4winExternal"/>
    <w:rPr>
      <w:rFonts w:ascii="Courier New" w:hAnsi="Courier New" w:cs="Courier New"/>
      <w:color w:val="808080"/>
      <w:lang w:val="pt-BR" w:eastAsia="ja-JP"/>
    </w:rPr>
  </w:style>
  <w:style w:type="character" w:customStyle="1" w:styleId="tw4winInternal">
    <w:name w:val="tw4winInternal"/>
    <w:rPr>
      <w:rFonts w:ascii="Courier New" w:hAnsi="Courier New" w:cs="Courier New"/>
      <w:color w:val="FF0000"/>
      <w:lang w:val="pt-BR" w:eastAsia="ja-JP"/>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color w:val="008000"/>
      <w:lang w:val="pt-BR" w:eastAsia="ja-JP"/>
    </w:rPr>
  </w:style>
  <w:style w:type="character" w:customStyle="1" w:styleId="tw4winJump">
    <w:name w:val="tw4winJump"/>
    <w:rPr>
      <w:rFonts w:ascii="Courier New" w:hAnsi="Courier New" w:cs="Courier New"/>
      <w:color w:val="008080"/>
      <w:lang w:val="pt-BR" w:eastAsia="ja-JP"/>
    </w:rPr>
  </w:style>
  <w:style w:type="character" w:customStyle="1" w:styleId="DONOTTRANSLATE">
    <w:name w:val="DO_NOT_TRANSLATE"/>
    <w:rPr>
      <w:rFonts w:ascii="Courier New" w:hAnsi="Courier New" w:cs="Courier New"/>
      <w:color w:val="800000"/>
      <w:lang w:val="pt-BR" w:eastAsia="ja-JP"/>
    </w:rPr>
  </w:style>
  <w:style w:type="character" w:customStyle="1" w:styleId="Vnculodendice">
    <w:name w:val="Vínculo de índice"/>
  </w:style>
  <w:style w:type="paragraph" w:customStyle="1" w:styleId="Ttulo2">
    <w:name w:val="Título2"/>
    <w:basedOn w:val="Normal"/>
    <w:next w:val="BodyText"/>
    <w:uiPriority w:val="1"/>
    <w:rsid w:val="401499AC"/>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401499AC"/>
    <w:pPr>
      <w:keepLines/>
      <w:spacing w:after="120"/>
      <w:ind w:left="720"/>
    </w:pPr>
  </w:style>
  <w:style w:type="paragraph" w:styleId="List">
    <w:name w:val="List"/>
    <w:basedOn w:val="BodyText"/>
    <w:rPr>
      <w:rFonts w:cs="Mangal"/>
    </w:rPr>
  </w:style>
  <w:style w:type="paragraph" w:styleId="Caption">
    <w:name w:val="caption"/>
    <w:basedOn w:val="Normal"/>
    <w:next w:val="Normal"/>
    <w:uiPriority w:val="1"/>
    <w:qFormat/>
    <w:rsid w:val="401499AC"/>
    <w:pPr>
      <w:spacing w:before="120" w:after="120"/>
    </w:pPr>
    <w:rPr>
      <w:b/>
      <w:bCs/>
    </w:rPr>
  </w:style>
  <w:style w:type="paragraph" w:customStyle="1" w:styleId="ndice">
    <w:name w:val="Índice"/>
    <w:basedOn w:val="Normal"/>
    <w:uiPriority w:val="1"/>
    <w:rsid w:val="401499AC"/>
    <w:rPr>
      <w:rFonts w:cs="Mangal"/>
    </w:rPr>
  </w:style>
  <w:style w:type="paragraph" w:customStyle="1" w:styleId="Ttulo1">
    <w:name w:val="Título1"/>
    <w:basedOn w:val="Normal"/>
    <w:next w:val="Normal"/>
    <w:uiPriority w:val="1"/>
    <w:rsid w:val="401499AC"/>
    <w:pPr>
      <w:jc w:val="center"/>
    </w:pPr>
    <w:rPr>
      <w:rFonts w:ascii="Arial" w:hAnsi="Arial" w:cs="Arial"/>
      <w:b/>
      <w:bCs/>
      <w:sz w:val="36"/>
      <w:szCs w:val="36"/>
    </w:rPr>
  </w:style>
  <w:style w:type="paragraph" w:customStyle="1" w:styleId="Paragraph2">
    <w:name w:val="Paragraph2"/>
    <w:basedOn w:val="Normal"/>
    <w:uiPriority w:val="1"/>
    <w:rsid w:val="401499AC"/>
    <w:pPr>
      <w:spacing w:before="80"/>
      <w:ind w:left="720"/>
      <w:jc w:val="both"/>
    </w:pPr>
    <w:rPr>
      <w:color w:val="000000" w:themeColor="text1"/>
      <w:lang w:val="en-AU"/>
    </w:rPr>
  </w:style>
  <w:style w:type="paragraph" w:styleId="Subtitle">
    <w:name w:val="Subtitle"/>
    <w:basedOn w:val="Normal"/>
    <w:next w:val="BodyText"/>
    <w:uiPriority w:val="1"/>
    <w:qFormat/>
    <w:rsid w:val="401499AC"/>
    <w:pPr>
      <w:spacing w:after="60"/>
      <w:jc w:val="center"/>
    </w:pPr>
    <w:rPr>
      <w:rFonts w:ascii="Arial" w:hAnsi="Arial" w:cs="Arial"/>
      <w:i/>
      <w:iCs/>
      <w:sz w:val="36"/>
      <w:szCs w:val="36"/>
      <w:lang w:val="en-AU"/>
    </w:rPr>
  </w:style>
  <w:style w:type="paragraph" w:customStyle="1" w:styleId="Recuonormal1">
    <w:name w:val="Recuo normal1"/>
    <w:basedOn w:val="Normal"/>
    <w:uiPriority w:val="1"/>
    <w:rsid w:val="401499AC"/>
    <w:pPr>
      <w:ind w:left="900" w:hanging="900"/>
    </w:pPr>
  </w:style>
  <w:style w:type="paragraph" w:styleId="TOC1">
    <w:name w:val="toc 1"/>
    <w:basedOn w:val="Normal"/>
    <w:next w:val="Normal"/>
    <w:uiPriority w:val="1"/>
    <w:rsid w:val="401499AC"/>
    <w:pPr>
      <w:tabs>
        <w:tab w:val="right" w:pos="9360"/>
      </w:tabs>
      <w:spacing w:before="240" w:after="60"/>
      <w:ind w:right="720"/>
    </w:pPr>
  </w:style>
  <w:style w:type="paragraph" w:styleId="TOC2">
    <w:name w:val="toc 2"/>
    <w:basedOn w:val="Normal"/>
    <w:next w:val="Normal"/>
    <w:uiPriority w:val="1"/>
    <w:rsid w:val="401499AC"/>
    <w:pPr>
      <w:tabs>
        <w:tab w:val="right" w:pos="9360"/>
      </w:tabs>
      <w:ind w:left="432" w:right="720"/>
    </w:pPr>
  </w:style>
  <w:style w:type="paragraph" w:styleId="TOC3">
    <w:name w:val="toc 3"/>
    <w:basedOn w:val="Normal"/>
    <w:next w:val="Normal"/>
    <w:uiPriority w:val="1"/>
    <w:rsid w:val="401499AC"/>
    <w:pPr>
      <w:tabs>
        <w:tab w:val="left" w:pos="1440"/>
        <w:tab w:val="right" w:pos="9360"/>
      </w:tabs>
      <w:ind w:left="864"/>
    </w:pPr>
  </w:style>
  <w:style w:type="paragraph" w:styleId="Header">
    <w:name w:val="header"/>
    <w:basedOn w:val="Normal"/>
    <w:uiPriority w:val="1"/>
    <w:rsid w:val="401499AC"/>
    <w:pPr>
      <w:tabs>
        <w:tab w:val="center" w:pos="4320"/>
        <w:tab w:val="right" w:pos="8640"/>
      </w:tabs>
    </w:pPr>
  </w:style>
  <w:style w:type="paragraph" w:styleId="Footer">
    <w:name w:val="footer"/>
    <w:basedOn w:val="Normal"/>
    <w:uiPriority w:val="1"/>
    <w:rsid w:val="401499AC"/>
    <w:pPr>
      <w:tabs>
        <w:tab w:val="center" w:pos="4320"/>
        <w:tab w:val="right" w:pos="8640"/>
      </w:tabs>
    </w:pPr>
  </w:style>
  <w:style w:type="paragraph" w:customStyle="1" w:styleId="Bullet2">
    <w:name w:val="Bullet2"/>
    <w:basedOn w:val="Normal"/>
    <w:uiPriority w:val="1"/>
    <w:rsid w:val="401499AC"/>
    <w:pPr>
      <w:numPr>
        <w:numId w:val="5"/>
      </w:numPr>
      <w:ind w:left="1440"/>
    </w:pPr>
    <w:rPr>
      <w:color w:val="000080"/>
    </w:rPr>
  </w:style>
  <w:style w:type="paragraph" w:customStyle="1" w:styleId="Paragraph1">
    <w:name w:val="Paragraph1"/>
    <w:basedOn w:val="Normal"/>
    <w:uiPriority w:val="1"/>
    <w:rsid w:val="401499AC"/>
    <w:pPr>
      <w:spacing w:before="80"/>
      <w:jc w:val="both"/>
    </w:pPr>
  </w:style>
  <w:style w:type="paragraph" w:customStyle="1" w:styleId="Tabletext">
    <w:name w:val="Tabletext"/>
    <w:basedOn w:val="Normal"/>
    <w:uiPriority w:val="1"/>
    <w:rsid w:val="401499AC"/>
    <w:pPr>
      <w:keepLines/>
      <w:spacing w:after="120"/>
    </w:pPr>
  </w:style>
  <w:style w:type="paragraph" w:customStyle="1" w:styleId="Paragraph3">
    <w:name w:val="Paragraph3"/>
    <w:basedOn w:val="Normal"/>
    <w:uiPriority w:val="1"/>
    <w:rsid w:val="401499AC"/>
    <w:pPr>
      <w:spacing w:before="80"/>
      <w:ind w:left="1530"/>
      <w:jc w:val="both"/>
    </w:pPr>
  </w:style>
  <w:style w:type="paragraph" w:customStyle="1" w:styleId="Bullet1">
    <w:name w:val="Bullet1"/>
    <w:basedOn w:val="Normal"/>
    <w:uiPriority w:val="1"/>
    <w:rsid w:val="401499AC"/>
    <w:pPr>
      <w:numPr>
        <w:numId w:val="6"/>
      </w:numPr>
      <w:ind w:left="720"/>
    </w:pPr>
  </w:style>
  <w:style w:type="paragraph" w:styleId="FootnoteText">
    <w:name w:val="footnote text"/>
    <w:basedOn w:val="Normal"/>
    <w:uiPriority w:val="1"/>
    <w:rsid w:val="401499AC"/>
    <w:pPr>
      <w:keepNext/>
      <w:keepLines/>
      <w:spacing w:before="40" w:after="40"/>
      <w:ind w:left="360" w:hanging="360"/>
    </w:pPr>
    <w:rPr>
      <w:sz w:val="16"/>
      <w:szCs w:val="16"/>
    </w:rPr>
  </w:style>
  <w:style w:type="paragraph" w:customStyle="1" w:styleId="Estruturadodocumento">
    <w:name w:val="Estrutura do documento"/>
    <w:basedOn w:val="Normal"/>
    <w:uiPriority w:val="1"/>
    <w:rsid w:val="401499AC"/>
  </w:style>
  <w:style w:type="paragraph" w:customStyle="1" w:styleId="Paragraph4">
    <w:name w:val="Paragraph4"/>
    <w:basedOn w:val="Normal"/>
    <w:uiPriority w:val="1"/>
    <w:rsid w:val="401499AC"/>
    <w:pPr>
      <w:spacing w:before="80"/>
      <w:ind w:left="2250"/>
      <w:jc w:val="both"/>
    </w:pPr>
  </w:style>
  <w:style w:type="paragraph" w:styleId="TOC4">
    <w:name w:val="toc 4"/>
    <w:basedOn w:val="Normal"/>
    <w:next w:val="Normal"/>
    <w:uiPriority w:val="1"/>
    <w:rsid w:val="401499AC"/>
    <w:pPr>
      <w:ind w:left="600"/>
    </w:pPr>
  </w:style>
  <w:style w:type="paragraph" w:styleId="TOC5">
    <w:name w:val="toc 5"/>
    <w:basedOn w:val="Normal"/>
    <w:next w:val="Normal"/>
    <w:uiPriority w:val="1"/>
    <w:rsid w:val="401499AC"/>
    <w:pPr>
      <w:ind w:left="800"/>
    </w:pPr>
  </w:style>
  <w:style w:type="paragraph" w:styleId="TOC6">
    <w:name w:val="toc 6"/>
    <w:basedOn w:val="Normal"/>
    <w:next w:val="Normal"/>
    <w:uiPriority w:val="1"/>
    <w:rsid w:val="401499AC"/>
    <w:pPr>
      <w:ind w:left="1000"/>
    </w:pPr>
  </w:style>
  <w:style w:type="paragraph" w:styleId="TOC7">
    <w:name w:val="toc 7"/>
    <w:basedOn w:val="Normal"/>
    <w:next w:val="Normal"/>
    <w:uiPriority w:val="1"/>
    <w:rsid w:val="401499AC"/>
    <w:pPr>
      <w:ind w:left="1200"/>
    </w:pPr>
  </w:style>
  <w:style w:type="paragraph" w:styleId="TOC8">
    <w:name w:val="toc 8"/>
    <w:basedOn w:val="Normal"/>
    <w:next w:val="Normal"/>
    <w:uiPriority w:val="1"/>
    <w:rsid w:val="401499AC"/>
    <w:pPr>
      <w:ind w:left="1400"/>
    </w:pPr>
  </w:style>
  <w:style w:type="paragraph" w:styleId="TOC9">
    <w:name w:val="toc 9"/>
    <w:basedOn w:val="Normal"/>
    <w:next w:val="Normal"/>
    <w:uiPriority w:val="1"/>
    <w:rsid w:val="401499AC"/>
    <w:pPr>
      <w:ind w:left="1600"/>
    </w:pPr>
  </w:style>
  <w:style w:type="paragraph" w:customStyle="1" w:styleId="MainTitle">
    <w:name w:val="Main Title"/>
    <w:basedOn w:val="Normal"/>
    <w:uiPriority w:val="1"/>
    <w:rsid w:val="401499AC"/>
    <w:pPr>
      <w:spacing w:before="480" w:after="60"/>
      <w:jc w:val="center"/>
    </w:pPr>
    <w:rPr>
      <w:rFonts w:ascii="Arial" w:hAnsi="Arial" w:cs="Arial"/>
      <w:b/>
      <w:bCs/>
      <w:sz w:val="32"/>
      <w:szCs w:val="32"/>
    </w:rPr>
  </w:style>
  <w:style w:type="paragraph" w:styleId="BodyTextIndent">
    <w:name w:val="Body Text Indent"/>
    <w:basedOn w:val="Normal"/>
    <w:uiPriority w:val="1"/>
    <w:rsid w:val="401499AC"/>
    <w:pPr>
      <w:ind w:left="720"/>
    </w:pPr>
    <w:rPr>
      <w:i/>
      <w:iCs/>
      <w:color w:val="0000FF"/>
      <w:u w:val="single"/>
    </w:rPr>
  </w:style>
  <w:style w:type="paragraph" w:customStyle="1" w:styleId="Body">
    <w:name w:val="Body"/>
    <w:basedOn w:val="Normal"/>
    <w:uiPriority w:val="1"/>
    <w:rsid w:val="401499AC"/>
    <w:pPr>
      <w:widowControl/>
      <w:spacing w:before="120"/>
      <w:jc w:val="both"/>
    </w:pPr>
  </w:style>
  <w:style w:type="paragraph" w:customStyle="1" w:styleId="Bullet">
    <w:name w:val="Bullet"/>
    <w:basedOn w:val="Normal"/>
    <w:uiPriority w:val="1"/>
    <w:rsid w:val="401499AC"/>
    <w:pPr>
      <w:widowControl/>
      <w:tabs>
        <w:tab w:val="left" w:pos="720"/>
      </w:tabs>
      <w:spacing w:before="120"/>
      <w:ind w:left="720" w:right="360"/>
      <w:jc w:val="both"/>
    </w:pPr>
  </w:style>
  <w:style w:type="paragraph" w:customStyle="1" w:styleId="InfoBlue">
    <w:name w:val="InfoBlue"/>
    <w:basedOn w:val="Normal"/>
    <w:next w:val="BodyText"/>
    <w:uiPriority w:val="1"/>
    <w:rsid w:val="401499AC"/>
    <w:pPr>
      <w:widowControl/>
      <w:tabs>
        <w:tab w:val="left" w:pos="540"/>
        <w:tab w:val="left" w:pos="1260"/>
      </w:tabs>
      <w:spacing w:after="120"/>
      <w:jc w:val="both"/>
    </w:pPr>
    <w:rPr>
      <w:b/>
      <w:bCs/>
      <w:lang w:val="fr-FR"/>
    </w:rPr>
  </w:style>
  <w:style w:type="paragraph" w:customStyle="1" w:styleId="infoblue0">
    <w:name w:val="infoblue"/>
    <w:basedOn w:val="Normal"/>
    <w:uiPriority w:val="1"/>
    <w:rsid w:val="401499AC"/>
    <w:pPr>
      <w:widowControl/>
      <w:spacing w:before="100" w:after="100"/>
    </w:pPr>
    <w:rPr>
      <w:sz w:val="24"/>
      <w:szCs w:val="24"/>
    </w:rPr>
  </w:style>
  <w:style w:type="paragraph" w:styleId="BalloonText">
    <w:name w:val="Balloon Text"/>
    <w:basedOn w:val="Normal"/>
    <w:uiPriority w:val="1"/>
    <w:rsid w:val="401499AC"/>
    <w:rPr>
      <w:rFonts w:ascii="Tahoma" w:hAnsi="Tahoma" w:cs="Tahoma"/>
      <w:sz w:val="16"/>
      <w:szCs w:val="16"/>
    </w:rPr>
  </w:style>
  <w:style w:type="paragraph" w:styleId="NormalWeb">
    <w:name w:val="Normal (Web)"/>
    <w:basedOn w:val="Normal"/>
    <w:uiPriority w:val="1"/>
    <w:rsid w:val="401499AC"/>
    <w:pPr>
      <w:widowControl/>
      <w:spacing w:before="100" w:after="100"/>
    </w:pPr>
    <w:rPr>
      <w:sz w:val="24"/>
      <w:szCs w:val="24"/>
    </w:rPr>
  </w:style>
  <w:style w:type="paragraph" w:customStyle="1" w:styleId="Contedodatabela">
    <w:name w:val="Conteúdo da tabela"/>
    <w:basedOn w:val="Normal"/>
    <w:uiPriority w:val="1"/>
    <w:rsid w:val="401499AC"/>
  </w:style>
  <w:style w:type="paragraph" w:customStyle="1" w:styleId="Ttulodetabela">
    <w:name w:val="Título de tabela"/>
    <w:basedOn w:val="Contedodatabela"/>
    <w:pPr>
      <w:jc w:val="center"/>
    </w:pPr>
    <w:rPr>
      <w:b/>
      <w:bCs/>
    </w:rPr>
  </w:style>
  <w:style w:type="paragraph" w:customStyle="1" w:styleId="Sumrio10">
    <w:name w:val="Sumário 10"/>
    <w:basedOn w:val="ndice"/>
    <w:pPr>
      <w:tabs>
        <w:tab w:val="right" w:leader="dot" w:pos="7091"/>
      </w:tabs>
      <w:ind w:left="2547"/>
    </w:pPr>
  </w:style>
  <w:style w:type="paragraph" w:styleId="Title">
    <w:name w:val="Title"/>
    <w:basedOn w:val="Normal"/>
    <w:next w:val="Normal"/>
    <w:uiPriority w:val="10"/>
    <w:qFormat/>
    <w:rsid w:val="401499AC"/>
    <w:pPr>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401499AC"/>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401499AC"/>
    <w:pPr>
      <w:spacing w:before="360" w:after="360"/>
      <w:ind w:left="864" w:right="864"/>
      <w:jc w:val="center"/>
    </w:pPr>
    <w:rPr>
      <w:i/>
      <w:iCs/>
      <w:color w:val="4472C4" w:themeColor="accent1"/>
    </w:rPr>
  </w:style>
  <w:style w:type="paragraph" w:styleId="ListParagraph">
    <w:name w:val="List Paragraph"/>
    <w:basedOn w:val="Normal"/>
    <w:uiPriority w:val="34"/>
    <w:qFormat/>
    <w:rsid w:val="401499AC"/>
    <w:pPr>
      <w:ind w:left="720"/>
      <w:contextualSpacing/>
    </w:pPr>
  </w:style>
  <w:style w:type="paragraph" w:styleId="EndnoteText">
    <w:name w:val="endnote text"/>
    <w:basedOn w:val="Normal"/>
    <w:uiPriority w:val="99"/>
    <w:semiHidden/>
    <w:unhideWhenUsed/>
    <w:rsid w:val="401499AC"/>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lang w:eastAsia="zh-CN"/>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b6378f0f6a2a4a49" Type="http://schemas.microsoft.com/office/2016/09/relationships/commentsIds" Target="commentsIds.xml"/><Relationship Id="R662d50b6a0294a13" Type="http://schemas.microsoft.com/office/2018/08/relationships/commentsExtensible" Target="commentsExtensible.xml"/><Relationship Id="rId10" Type="http://schemas.openxmlformats.org/officeDocument/2006/relationships/footer" Target="footer1.xml"/><Relationship Id="Ra3fda1d017914a13"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14%20Docs%20fase3(Execu&#231;&#227;o)\Desenvolvimento\GMR\2_BDG\2_Planejamento%20e%20An&#225;lise%20da%20Solu&#231;&#227;o%20Proposta\Visao\rup_visio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8100AAF7" w:usb1="0000807B" w:usb2="00000008" w:usb3="00000000" w:csb0="0000009F" w:csb1="00000000"/>
  </w:font>
  <w:font w:name="Mangal">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FE1F37"/>
    <w:rsid w:val="00FE1F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rup_vision_sp.dot</Template>
  <TotalTime>1</TotalTime>
  <Pages>8</Pages>
  <Words>1716</Words>
  <Characters>9271</Characters>
  <Application>Microsoft Office Word</Application>
  <DocSecurity>0</DocSecurity>
  <Lines>77</Lines>
  <Paragraphs>21</Paragraphs>
  <ScaleCrop>false</ScaleCrop>
  <Company>IFSP Câmpus São João da Boa Vista</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BADA-VANT</dc:subject>
  <dc:creator>bv1120549</dc:creator>
  <cp:keywords/>
  <cp:lastModifiedBy>edinho</cp:lastModifiedBy>
  <cp:revision>20</cp:revision>
  <cp:lastPrinted>1995-11-22T01:41:00Z</cp:lastPrinted>
  <dcterms:created xsi:type="dcterms:W3CDTF">2024-04-04T16:24:00Z</dcterms:created>
  <dcterms:modified xsi:type="dcterms:W3CDTF">2024-08-29T21:26:00Z</dcterms:modified>
</cp:coreProperties>
</file>